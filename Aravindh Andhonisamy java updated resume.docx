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5B6F" w:rsidRPr="00336940" w:rsidRDefault="00C247F3" w:rsidP="00FB60F0">
      <w:pPr>
        <w:pStyle w:val="Cog-H1a"/>
        <w:jc w:val="center"/>
        <w:rPr>
          <w:rFonts w:ascii="Calibri" w:hAnsi="Calibri" w:cs="Calibri"/>
          <w:color w:val="002060"/>
          <w:sz w:val="28"/>
          <w:szCs w:val="28"/>
        </w:rPr>
      </w:pPr>
      <w:r w:rsidRPr="00336940">
        <w:rPr>
          <w:rFonts w:ascii="Calibri" w:hAnsi="Calibri" w:cs="Calibri"/>
          <w:color w:val="002060"/>
          <w:sz w:val="28"/>
          <w:szCs w:val="28"/>
        </w:rPr>
        <w:t>Aravindh Andhonisamy</w:t>
      </w:r>
    </w:p>
    <w:p w:rsidR="00595B6F" w:rsidRPr="00336940" w:rsidRDefault="002776B5" w:rsidP="00595B6F">
      <w:pPr>
        <w:overflowPunct w:val="0"/>
        <w:adjustRightInd w:val="0"/>
        <w:ind w:right="180"/>
        <w:rPr>
          <w:rFonts w:ascii="Calibri" w:hAnsi="Calibri" w:cs="Calibri"/>
          <w:b/>
          <w:color w:val="000000"/>
          <w:sz w:val="20"/>
          <w:szCs w:val="20"/>
        </w:rPr>
      </w:pPr>
      <w:r w:rsidRPr="00336940">
        <w:rPr>
          <w:rFonts w:ascii="Calibri" w:hAnsi="Calibri" w:cs="Calibri"/>
          <w:b/>
          <w:color w:val="000000"/>
          <w:sz w:val="20"/>
          <w:szCs w:val="20"/>
        </w:rPr>
        <w:t>Experience Summary:</w:t>
      </w:r>
    </w:p>
    <w:p w:rsidR="00595B6F" w:rsidRPr="00336940" w:rsidRDefault="00595B6F" w:rsidP="00595B6F">
      <w:pPr>
        <w:overflowPunct w:val="0"/>
        <w:adjustRightInd w:val="0"/>
        <w:ind w:right="180"/>
        <w:rPr>
          <w:rFonts w:ascii="Calibri" w:hAnsi="Calibri" w:cs="Calibri"/>
          <w:color w:val="000000"/>
          <w:sz w:val="20"/>
          <w:szCs w:val="20"/>
        </w:rPr>
      </w:pPr>
    </w:p>
    <w:p w:rsidR="00595B6F" w:rsidRPr="00336940" w:rsidRDefault="00C247F3" w:rsidP="00595B6F">
      <w:pPr>
        <w:overflowPunct w:val="0"/>
        <w:adjustRightInd w:val="0"/>
        <w:ind w:right="180"/>
        <w:rPr>
          <w:rFonts w:ascii="Calibri" w:hAnsi="Calibri" w:cs="Calibri"/>
          <w:b/>
          <w:sz w:val="20"/>
          <w:szCs w:val="20"/>
        </w:rPr>
      </w:pPr>
      <w:r w:rsidRPr="00336940">
        <w:rPr>
          <w:rFonts w:ascii="Calibri" w:hAnsi="Calibri" w:cs="Calibri"/>
          <w:color w:val="000000"/>
          <w:sz w:val="20"/>
          <w:szCs w:val="20"/>
        </w:rPr>
        <w:t xml:space="preserve">7 </w:t>
      </w:r>
      <w:r w:rsidR="00A56E6B" w:rsidRPr="00336940">
        <w:rPr>
          <w:rFonts w:ascii="Calibri" w:hAnsi="Calibri" w:cs="Calibri"/>
          <w:color w:val="000000"/>
          <w:sz w:val="20"/>
          <w:szCs w:val="20"/>
        </w:rPr>
        <w:t>+</w:t>
      </w:r>
      <w:r w:rsidR="002776B5" w:rsidRPr="00336940">
        <w:rPr>
          <w:rFonts w:ascii="Calibri" w:hAnsi="Calibri" w:cs="Calibri"/>
          <w:color w:val="000000"/>
          <w:sz w:val="20"/>
          <w:szCs w:val="20"/>
        </w:rPr>
        <w:t xml:space="preserve">years of diverse experience utilizing Java tools in Business, Web, and Client-Server environments using latest Java/J2EE </w:t>
      </w:r>
      <w:r w:rsidR="00710C23" w:rsidRPr="00336940">
        <w:rPr>
          <w:rFonts w:ascii="Calibri" w:hAnsi="Calibri" w:cs="Calibri"/>
          <w:color w:val="000000"/>
          <w:sz w:val="20"/>
          <w:szCs w:val="20"/>
        </w:rPr>
        <w:t>technologies.</w:t>
      </w:r>
    </w:p>
    <w:p w:rsidR="00595B6F" w:rsidRPr="00336940" w:rsidRDefault="002776B5" w:rsidP="00D57D82">
      <w:pPr>
        <w:overflowPunct w:val="0"/>
        <w:autoSpaceDE/>
        <w:autoSpaceDN/>
        <w:rPr>
          <w:rFonts w:ascii="Calibri" w:hAnsi="Calibri" w:cs="Calibri"/>
          <w:sz w:val="20"/>
          <w:szCs w:val="20"/>
        </w:rPr>
      </w:pPr>
      <w:r w:rsidRPr="00336940">
        <w:rPr>
          <w:rFonts w:ascii="Calibri" w:hAnsi="Calibri" w:cs="Calibri"/>
          <w:sz w:val="20"/>
          <w:szCs w:val="20"/>
        </w:rPr>
        <w:t>Experienced in developing, testing an</w:t>
      </w:r>
      <w:r w:rsidR="00F85CA8" w:rsidRPr="00336940">
        <w:rPr>
          <w:rFonts w:ascii="Calibri" w:hAnsi="Calibri" w:cs="Calibri"/>
          <w:sz w:val="20"/>
          <w:szCs w:val="20"/>
        </w:rPr>
        <w:t xml:space="preserve">d deploying Banking, Insurance </w:t>
      </w:r>
      <w:r w:rsidRPr="00336940">
        <w:rPr>
          <w:rFonts w:ascii="Calibri" w:hAnsi="Calibri" w:cs="Calibri"/>
          <w:sz w:val="20"/>
          <w:szCs w:val="20"/>
        </w:rPr>
        <w:t>and Fi</w:t>
      </w:r>
      <w:r w:rsidR="00710C23" w:rsidRPr="00336940">
        <w:rPr>
          <w:rFonts w:ascii="Calibri" w:hAnsi="Calibri" w:cs="Calibri"/>
          <w:sz w:val="20"/>
          <w:szCs w:val="20"/>
        </w:rPr>
        <w:t>nance Sector Web applications.</w:t>
      </w:r>
    </w:p>
    <w:p w:rsidR="00595B6F" w:rsidRPr="00336940" w:rsidRDefault="000165E6" w:rsidP="00D57D82">
      <w:pPr>
        <w:overflowPunct w:val="0"/>
        <w:autoSpaceDE/>
        <w:autoSpaceDN/>
        <w:rPr>
          <w:rFonts w:ascii="Calibri" w:hAnsi="Calibri" w:cs="Calibri"/>
          <w:sz w:val="20"/>
          <w:szCs w:val="20"/>
        </w:rPr>
      </w:pPr>
      <w:r w:rsidRPr="00336940">
        <w:rPr>
          <w:rFonts w:ascii="Calibri" w:hAnsi="Calibri" w:cs="Calibri"/>
          <w:sz w:val="20"/>
          <w:szCs w:val="20"/>
        </w:rPr>
        <w:t>Experience</w:t>
      </w:r>
      <w:r w:rsidR="002776B5" w:rsidRPr="00336940">
        <w:rPr>
          <w:rFonts w:ascii="Calibri" w:hAnsi="Calibri" w:cs="Calibri"/>
          <w:sz w:val="20"/>
          <w:szCs w:val="20"/>
        </w:rPr>
        <w:t xml:space="preserve"> in using various open source frameworks and tools such as </w:t>
      </w:r>
      <w:r w:rsidR="00C247F3" w:rsidRPr="00336940">
        <w:rPr>
          <w:rFonts w:ascii="Calibri" w:hAnsi="Calibri" w:cs="Calibri"/>
          <w:sz w:val="20"/>
          <w:szCs w:val="20"/>
        </w:rPr>
        <w:t>Spring</w:t>
      </w:r>
      <w:r w:rsidR="002776B5" w:rsidRPr="00336940">
        <w:rPr>
          <w:rFonts w:ascii="Calibri" w:hAnsi="Calibri" w:cs="Calibri"/>
          <w:sz w:val="20"/>
          <w:szCs w:val="20"/>
        </w:rPr>
        <w:t xml:space="preserve"> </w:t>
      </w:r>
      <w:r w:rsidR="00710C23" w:rsidRPr="00336940">
        <w:rPr>
          <w:rFonts w:ascii="Calibri" w:hAnsi="Calibri" w:cs="Calibri"/>
          <w:sz w:val="20"/>
          <w:szCs w:val="20"/>
        </w:rPr>
        <w:t>framework (</w:t>
      </w:r>
      <w:r w:rsidR="00A062E0">
        <w:rPr>
          <w:rFonts w:ascii="Calibri" w:hAnsi="Calibri" w:cs="Calibri"/>
          <w:sz w:val="20"/>
          <w:szCs w:val="20"/>
        </w:rPr>
        <w:t>1.1/1.2),Gradle</w:t>
      </w:r>
      <w:r w:rsidR="002776B5" w:rsidRPr="00336940">
        <w:rPr>
          <w:rFonts w:ascii="Calibri" w:hAnsi="Calibri" w:cs="Calibri"/>
          <w:sz w:val="20"/>
          <w:szCs w:val="20"/>
        </w:rPr>
        <w:t>, Maven</w:t>
      </w:r>
      <w:r w:rsidRPr="00336940">
        <w:rPr>
          <w:rFonts w:ascii="Calibri" w:hAnsi="Calibri" w:cs="Calibri"/>
          <w:sz w:val="20"/>
          <w:szCs w:val="20"/>
        </w:rPr>
        <w:t xml:space="preserve"> REST </w:t>
      </w:r>
      <w:r w:rsidR="00511EB2" w:rsidRPr="00336940">
        <w:rPr>
          <w:rFonts w:ascii="Calibri" w:hAnsi="Calibri" w:cs="Calibri"/>
          <w:sz w:val="20"/>
          <w:szCs w:val="20"/>
        </w:rPr>
        <w:t>Web Service</w:t>
      </w:r>
      <w:r w:rsidRPr="00336940">
        <w:rPr>
          <w:rFonts w:ascii="Calibri" w:hAnsi="Calibri" w:cs="Calibri"/>
          <w:sz w:val="20"/>
          <w:szCs w:val="20"/>
        </w:rPr>
        <w:t>.</w:t>
      </w:r>
    </w:p>
    <w:p w:rsidR="00C247F3" w:rsidRPr="00336940" w:rsidRDefault="00C247F3" w:rsidP="00D57D82">
      <w:pPr>
        <w:overflowPunct w:val="0"/>
        <w:autoSpaceDE/>
        <w:autoSpaceDN/>
        <w:rPr>
          <w:rFonts w:ascii="Calibri" w:hAnsi="Calibri" w:cs="Calibri"/>
          <w:sz w:val="20"/>
          <w:szCs w:val="20"/>
        </w:rPr>
      </w:pPr>
      <w:r w:rsidRPr="00336940">
        <w:rPr>
          <w:rFonts w:ascii="Calibri" w:hAnsi="Calibri" w:cs="Calibri"/>
          <w:sz w:val="20"/>
          <w:szCs w:val="20"/>
        </w:rPr>
        <w:t>Solid Working Knowledge On OOPS,Multithreading,String Handling,Collections,Exception Handling and Advanced Concepts on Core Java</w:t>
      </w:r>
    </w:p>
    <w:p w:rsidR="00F85CA8" w:rsidRPr="00336940" w:rsidRDefault="00C247F3" w:rsidP="00D57D82">
      <w:pPr>
        <w:overflowPunct w:val="0"/>
        <w:autoSpaceDE/>
        <w:autoSpaceDN/>
        <w:rPr>
          <w:rFonts w:ascii="Calibri" w:hAnsi="Calibri" w:cs="Calibri"/>
          <w:sz w:val="20"/>
          <w:szCs w:val="20"/>
        </w:rPr>
      </w:pPr>
      <w:r w:rsidRPr="00336940">
        <w:rPr>
          <w:rFonts w:ascii="Calibri" w:hAnsi="Calibri" w:cs="Calibri"/>
          <w:sz w:val="20"/>
          <w:szCs w:val="20"/>
        </w:rPr>
        <w:t>Solid Background in Object Oriented Analysis and Design, Strong Working Knowledge  Core Java ,JDBC,Servlets,      Spring,Hibernate,Sql,Mysql,Microsevices.</w:t>
      </w:r>
      <w:r w:rsidR="00F85CA8" w:rsidRPr="00336940">
        <w:rPr>
          <w:rFonts w:ascii="Calibri" w:hAnsi="Calibri" w:cs="Calibri"/>
          <w:sz w:val="20"/>
          <w:szCs w:val="20"/>
        </w:rPr>
        <w:t xml:space="preserve">. </w:t>
      </w:r>
    </w:p>
    <w:p w:rsidR="00595B6F" w:rsidRPr="00336940" w:rsidRDefault="002776B5" w:rsidP="00D57D82">
      <w:pPr>
        <w:overflowPunct w:val="0"/>
        <w:autoSpaceDE/>
        <w:autoSpaceDN/>
        <w:rPr>
          <w:rFonts w:ascii="Calibri" w:hAnsi="Calibri" w:cs="Calibri"/>
          <w:sz w:val="20"/>
          <w:szCs w:val="20"/>
        </w:rPr>
      </w:pPr>
      <w:r w:rsidRPr="00336940">
        <w:rPr>
          <w:rFonts w:ascii="Calibri" w:hAnsi="Calibri" w:cs="Calibri"/>
          <w:sz w:val="20"/>
          <w:szCs w:val="20"/>
        </w:rPr>
        <w:t>Expertise in implementing various Object-Oriented Design Patterns such as Model View Controller, Front End Controller, Data Access Object, Business Delegate, Service Locator, Data Transfer Object, Session Facade and Singleton</w:t>
      </w:r>
    </w:p>
    <w:p w:rsidR="00F85CA8" w:rsidRDefault="00F85CA8" w:rsidP="00D57D82">
      <w:pPr>
        <w:overflowPunct w:val="0"/>
        <w:autoSpaceDE/>
        <w:autoSpaceDN/>
        <w:rPr>
          <w:rFonts w:ascii="Calibri" w:hAnsi="Calibri" w:cs="Calibri"/>
          <w:sz w:val="20"/>
          <w:szCs w:val="20"/>
        </w:rPr>
      </w:pPr>
      <w:r w:rsidRPr="00336940">
        <w:rPr>
          <w:rFonts w:ascii="Calibri" w:hAnsi="Calibri" w:cs="Calibri"/>
          <w:sz w:val="20"/>
          <w:szCs w:val="20"/>
        </w:rPr>
        <w:t>Familiar with databases like SQLServer and ORACLE.</w:t>
      </w:r>
    </w:p>
    <w:p w:rsidR="00D57D82" w:rsidRPr="00336940" w:rsidRDefault="00D57D82" w:rsidP="00D57D82">
      <w:pPr>
        <w:overflowPunct w:val="0"/>
        <w:autoSpaceDE/>
        <w:autoSpaceDN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Hands on experience in </w:t>
      </w:r>
      <w:r w:rsidR="00A062E0">
        <w:rPr>
          <w:rFonts w:ascii="Calibri" w:hAnsi="Calibri" w:cs="Calibri"/>
          <w:sz w:val="20"/>
          <w:szCs w:val="20"/>
        </w:rPr>
        <w:t>ReactJS,</w:t>
      </w:r>
      <w:r>
        <w:rPr>
          <w:rFonts w:ascii="Calibri" w:hAnsi="Calibri" w:cs="Calibri"/>
          <w:sz w:val="20"/>
          <w:szCs w:val="20"/>
        </w:rPr>
        <w:t>Talon,Kafka,Groovy,</w:t>
      </w:r>
      <w:r w:rsidR="00A062E0">
        <w:rPr>
          <w:rFonts w:ascii="Calibri" w:hAnsi="Calibri" w:cs="Calibri"/>
          <w:sz w:val="20"/>
          <w:szCs w:val="20"/>
        </w:rPr>
        <w:t>Openshift(</w:t>
      </w:r>
      <w:r>
        <w:rPr>
          <w:rFonts w:ascii="Calibri" w:hAnsi="Calibri" w:cs="Calibri"/>
          <w:sz w:val="20"/>
          <w:szCs w:val="20"/>
        </w:rPr>
        <w:t>OCP3 and OCP4</w:t>
      </w:r>
      <w:r w:rsidR="00A062E0">
        <w:rPr>
          <w:rFonts w:ascii="Calibri" w:hAnsi="Calibri" w:cs="Calibri"/>
          <w:sz w:val="20"/>
          <w:szCs w:val="20"/>
        </w:rPr>
        <w:t>)</w:t>
      </w:r>
      <w:r>
        <w:rPr>
          <w:rFonts w:ascii="Calibri" w:hAnsi="Calibri" w:cs="Calibri"/>
          <w:sz w:val="20"/>
          <w:szCs w:val="20"/>
        </w:rPr>
        <w:t>,Batch Jobs</w:t>
      </w:r>
      <w:r w:rsidR="00A062E0">
        <w:rPr>
          <w:rFonts w:ascii="Calibri" w:hAnsi="Calibri" w:cs="Calibri"/>
          <w:sz w:val="20"/>
          <w:szCs w:val="20"/>
        </w:rPr>
        <w:t>.</w:t>
      </w:r>
    </w:p>
    <w:p w:rsidR="00595B6F" w:rsidRPr="00336940" w:rsidRDefault="002776B5" w:rsidP="00595B6F">
      <w:pPr>
        <w:pStyle w:val="Heading1"/>
        <w:pBdr>
          <w:top w:val="single" w:sz="1" w:space="1" w:color="800000"/>
          <w:left w:val="single" w:sz="1" w:space="0" w:color="800000"/>
          <w:bottom w:val="single" w:sz="1" w:space="1" w:color="800000"/>
          <w:right w:val="single" w:sz="1" w:space="0" w:color="800000"/>
        </w:pBdr>
        <w:shd w:val="clear" w:color="auto" w:fill="800000"/>
        <w:overflowPunct w:val="0"/>
        <w:autoSpaceDE/>
        <w:autoSpaceDN/>
        <w:spacing w:after="120"/>
        <w:rPr>
          <w:rFonts w:ascii="Calibri" w:hAnsi="Calibri" w:cs="Calibri"/>
          <w:sz w:val="20"/>
          <w:szCs w:val="20"/>
        </w:rPr>
      </w:pPr>
      <w:r w:rsidRPr="00336940">
        <w:rPr>
          <w:rFonts w:ascii="Calibri" w:hAnsi="Calibri" w:cs="Calibri"/>
          <w:sz w:val="20"/>
          <w:szCs w:val="20"/>
        </w:rPr>
        <w:t>Job Title History</w:t>
      </w:r>
    </w:p>
    <w:p w:rsidR="00595B6F" w:rsidRPr="00336940" w:rsidRDefault="006B0132" w:rsidP="00595B6F">
      <w:pPr>
        <w:rPr>
          <w:rFonts w:ascii="Calibri" w:hAnsi="Calibri" w:cs="Calibri"/>
          <w:sz w:val="20"/>
          <w:szCs w:val="20"/>
        </w:rPr>
      </w:pPr>
      <w:r w:rsidRPr="00336940">
        <w:rPr>
          <w:rFonts w:ascii="Calibri" w:hAnsi="Calibri" w:cs="Calibri"/>
          <w:sz w:val="20"/>
          <w:szCs w:val="20"/>
        </w:rPr>
        <w:t>HCL Technologies</w:t>
      </w:r>
      <w:r w:rsidR="00C247F3" w:rsidRPr="00336940">
        <w:rPr>
          <w:rFonts w:ascii="Calibri" w:hAnsi="Calibri" w:cs="Calibri"/>
          <w:sz w:val="20"/>
          <w:szCs w:val="20"/>
        </w:rPr>
        <w:tab/>
      </w:r>
      <w:r w:rsidR="00C247F3" w:rsidRPr="00336940">
        <w:rPr>
          <w:rFonts w:ascii="Calibri" w:hAnsi="Calibri" w:cs="Calibri"/>
          <w:sz w:val="20"/>
          <w:szCs w:val="20"/>
        </w:rPr>
        <w:tab/>
      </w:r>
      <w:r w:rsidR="00C247F3" w:rsidRPr="00336940">
        <w:rPr>
          <w:rFonts w:ascii="Calibri" w:hAnsi="Calibri" w:cs="Calibri"/>
          <w:sz w:val="20"/>
          <w:szCs w:val="20"/>
        </w:rPr>
        <w:tab/>
      </w:r>
      <w:r w:rsidR="00C247F3" w:rsidRPr="00336940">
        <w:rPr>
          <w:rFonts w:ascii="Calibri" w:hAnsi="Calibri" w:cs="Calibri"/>
          <w:sz w:val="20"/>
          <w:szCs w:val="20"/>
        </w:rPr>
        <w:tab/>
      </w:r>
      <w:r w:rsidR="00C247F3" w:rsidRPr="00336940">
        <w:rPr>
          <w:rFonts w:ascii="Calibri" w:hAnsi="Calibri" w:cs="Calibri"/>
          <w:sz w:val="20"/>
          <w:szCs w:val="20"/>
        </w:rPr>
        <w:tab/>
      </w:r>
      <w:r w:rsidR="00C247F3" w:rsidRPr="00336940">
        <w:rPr>
          <w:rFonts w:ascii="Calibri" w:hAnsi="Calibri" w:cs="Calibri"/>
          <w:sz w:val="20"/>
          <w:szCs w:val="20"/>
        </w:rPr>
        <w:tab/>
      </w:r>
      <w:r w:rsidR="00C247F3" w:rsidRPr="00336940">
        <w:rPr>
          <w:rFonts w:ascii="Calibri" w:hAnsi="Calibri" w:cs="Calibri"/>
          <w:sz w:val="20"/>
          <w:szCs w:val="20"/>
        </w:rPr>
        <w:tab/>
        <w:t>Aug</w:t>
      </w:r>
      <w:r w:rsidR="002776B5" w:rsidRPr="00336940">
        <w:rPr>
          <w:rFonts w:ascii="Calibri" w:hAnsi="Calibri" w:cs="Calibri"/>
          <w:sz w:val="20"/>
          <w:szCs w:val="20"/>
        </w:rPr>
        <w:t xml:space="preserve"> 201</w:t>
      </w:r>
      <w:r w:rsidR="00C247F3" w:rsidRPr="00336940">
        <w:rPr>
          <w:rFonts w:ascii="Calibri" w:hAnsi="Calibri" w:cs="Calibri"/>
          <w:sz w:val="20"/>
          <w:szCs w:val="20"/>
        </w:rPr>
        <w:t>8</w:t>
      </w:r>
      <w:r w:rsidR="002776B5" w:rsidRPr="00336940">
        <w:rPr>
          <w:rFonts w:ascii="Calibri" w:hAnsi="Calibri" w:cs="Calibri"/>
          <w:sz w:val="20"/>
          <w:szCs w:val="20"/>
        </w:rPr>
        <w:t xml:space="preserve"> – Till Date</w:t>
      </w:r>
    </w:p>
    <w:p w:rsidR="00595B6F" w:rsidRPr="00336940" w:rsidRDefault="00C247F3" w:rsidP="00595B6F">
      <w:pPr>
        <w:rPr>
          <w:rFonts w:ascii="Calibri" w:hAnsi="Calibri" w:cs="Calibri"/>
          <w:sz w:val="20"/>
          <w:szCs w:val="20"/>
        </w:rPr>
      </w:pPr>
      <w:r w:rsidRPr="00336940">
        <w:rPr>
          <w:rFonts w:ascii="Calibri" w:hAnsi="Calibri" w:cs="Calibri"/>
          <w:sz w:val="20"/>
          <w:szCs w:val="20"/>
        </w:rPr>
        <w:t>Crown Solutions(TCS)</w:t>
      </w:r>
      <w:r w:rsidR="002776B5" w:rsidRPr="00336940">
        <w:rPr>
          <w:rFonts w:ascii="Calibri" w:hAnsi="Calibri" w:cs="Calibri"/>
          <w:sz w:val="20"/>
          <w:szCs w:val="20"/>
        </w:rPr>
        <w:tab/>
      </w:r>
      <w:r w:rsidR="002776B5" w:rsidRPr="00336940">
        <w:rPr>
          <w:rFonts w:ascii="Calibri" w:hAnsi="Calibri" w:cs="Calibri"/>
          <w:sz w:val="20"/>
          <w:szCs w:val="20"/>
        </w:rPr>
        <w:tab/>
      </w:r>
      <w:r w:rsidR="002776B5" w:rsidRPr="00336940">
        <w:rPr>
          <w:rFonts w:ascii="Calibri" w:hAnsi="Calibri" w:cs="Calibri"/>
          <w:sz w:val="20"/>
          <w:szCs w:val="20"/>
        </w:rPr>
        <w:tab/>
      </w:r>
      <w:r w:rsidR="002776B5" w:rsidRPr="00336940">
        <w:rPr>
          <w:rFonts w:ascii="Calibri" w:hAnsi="Calibri" w:cs="Calibri"/>
          <w:sz w:val="20"/>
          <w:szCs w:val="20"/>
        </w:rPr>
        <w:tab/>
      </w:r>
      <w:r w:rsidR="002776B5" w:rsidRPr="00336940">
        <w:rPr>
          <w:rFonts w:ascii="Calibri" w:hAnsi="Calibri" w:cs="Calibri"/>
          <w:sz w:val="20"/>
          <w:szCs w:val="20"/>
        </w:rPr>
        <w:tab/>
      </w:r>
      <w:r w:rsidR="002776B5" w:rsidRPr="00336940">
        <w:rPr>
          <w:rFonts w:ascii="Calibri" w:hAnsi="Calibri" w:cs="Calibri"/>
          <w:sz w:val="20"/>
          <w:szCs w:val="20"/>
        </w:rPr>
        <w:tab/>
      </w:r>
      <w:r w:rsidRPr="00336940">
        <w:rPr>
          <w:rFonts w:ascii="Calibri" w:hAnsi="Calibri" w:cs="Calibri"/>
          <w:sz w:val="20"/>
          <w:szCs w:val="20"/>
        </w:rPr>
        <w:t>Jan</w:t>
      </w:r>
      <w:r w:rsidR="002776B5" w:rsidRPr="00336940">
        <w:rPr>
          <w:rFonts w:ascii="Calibri" w:hAnsi="Calibri" w:cs="Calibri"/>
          <w:sz w:val="20"/>
          <w:szCs w:val="20"/>
        </w:rPr>
        <w:t xml:space="preserve"> </w:t>
      </w:r>
      <w:r w:rsidRPr="00336940">
        <w:rPr>
          <w:rFonts w:ascii="Calibri" w:hAnsi="Calibri" w:cs="Calibri"/>
          <w:sz w:val="20"/>
          <w:szCs w:val="20"/>
        </w:rPr>
        <w:t>2016</w:t>
      </w:r>
      <w:r w:rsidR="002776B5" w:rsidRPr="00336940">
        <w:rPr>
          <w:rFonts w:ascii="Calibri" w:hAnsi="Calibri" w:cs="Calibri"/>
          <w:sz w:val="20"/>
          <w:szCs w:val="20"/>
        </w:rPr>
        <w:t xml:space="preserve"> to </w:t>
      </w:r>
      <w:r w:rsidRPr="00336940">
        <w:rPr>
          <w:rFonts w:ascii="Calibri" w:hAnsi="Calibri" w:cs="Calibri"/>
          <w:sz w:val="20"/>
          <w:szCs w:val="20"/>
        </w:rPr>
        <w:t>May 2018</w:t>
      </w:r>
    </w:p>
    <w:p w:rsidR="00595B6F" w:rsidRPr="00336940" w:rsidRDefault="00C247F3" w:rsidP="00595B6F">
      <w:pPr>
        <w:rPr>
          <w:rFonts w:ascii="Calibri" w:hAnsi="Calibri" w:cs="Calibri"/>
          <w:color w:val="000000"/>
          <w:sz w:val="20"/>
          <w:szCs w:val="20"/>
        </w:rPr>
      </w:pPr>
      <w:r w:rsidRPr="00336940">
        <w:rPr>
          <w:rFonts w:ascii="Calibri" w:hAnsi="Calibri" w:cs="Calibri"/>
          <w:color w:val="000000"/>
          <w:sz w:val="20"/>
          <w:szCs w:val="20"/>
        </w:rPr>
        <w:t>Triple N infotech</w:t>
      </w:r>
      <w:r w:rsidR="002776B5" w:rsidRPr="00336940">
        <w:rPr>
          <w:rFonts w:ascii="Calibri" w:hAnsi="Calibri" w:cs="Calibri"/>
          <w:color w:val="000000"/>
          <w:sz w:val="20"/>
          <w:szCs w:val="20"/>
        </w:rPr>
        <w:tab/>
      </w:r>
      <w:r w:rsidR="002776B5" w:rsidRPr="00336940">
        <w:rPr>
          <w:rFonts w:ascii="Calibri" w:hAnsi="Calibri" w:cs="Calibri"/>
          <w:color w:val="000000"/>
          <w:sz w:val="20"/>
          <w:szCs w:val="20"/>
        </w:rPr>
        <w:tab/>
      </w:r>
      <w:r w:rsidR="002776B5" w:rsidRPr="00336940">
        <w:rPr>
          <w:rFonts w:ascii="Calibri" w:hAnsi="Calibri" w:cs="Calibri"/>
          <w:color w:val="000000"/>
          <w:sz w:val="20"/>
          <w:szCs w:val="20"/>
        </w:rPr>
        <w:tab/>
      </w:r>
      <w:r w:rsidR="002776B5" w:rsidRPr="00336940">
        <w:rPr>
          <w:rFonts w:ascii="Calibri" w:hAnsi="Calibri" w:cs="Calibri"/>
          <w:color w:val="000000"/>
          <w:sz w:val="20"/>
          <w:szCs w:val="20"/>
        </w:rPr>
        <w:tab/>
      </w:r>
      <w:r w:rsidR="006B0132" w:rsidRPr="00336940">
        <w:rPr>
          <w:rFonts w:ascii="Calibri" w:hAnsi="Calibri" w:cs="Calibri"/>
          <w:color w:val="000000"/>
          <w:sz w:val="20"/>
          <w:szCs w:val="20"/>
        </w:rPr>
        <w:tab/>
      </w:r>
      <w:r w:rsidR="006B0132" w:rsidRPr="00336940">
        <w:rPr>
          <w:rFonts w:ascii="Calibri" w:hAnsi="Calibri" w:cs="Calibri"/>
          <w:color w:val="000000"/>
          <w:sz w:val="20"/>
          <w:szCs w:val="20"/>
        </w:rPr>
        <w:tab/>
      </w:r>
      <w:r w:rsidR="006B0132" w:rsidRPr="00336940">
        <w:rPr>
          <w:rFonts w:ascii="Calibri" w:hAnsi="Calibri" w:cs="Calibri"/>
          <w:color w:val="000000"/>
          <w:sz w:val="20"/>
          <w:szCs w:val="20"/>
        </w:rPr>
        <w:tab/>
        <w:t>Feb</w:t>
      </w:r>
      <w:r w:rsidR="002776B5" w:rsidRPr="00336940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336940">
        <w:rPr>
          <w:rFonts w:ascii="Calibri" w:hAnsi="Calibri" w:cs="Calibri"/>
          <w:color w:val="000000"/>
          <w:sz w:val="20"/>
          <w:szCs w:val="20"/>
        </w:rPr>
        <w:t>2012</w:t>
      </w:r>
      <w:r w:rsidR="002776B5" w:rsidRPr="00336940">
        <w:rPr>
          <w:rFonts w:ascii="Calibri" w:hAnsi="Calibri" w:cs="Calibri"/>
          <w:color w:val="000000"/>
          <w:sz w:val="20"/>
          <w:szCs w:val="20"/>
        </w:rPr>
        <w:t xml:space="preserve"> to </w:t>
      </w:r>
      <w:r w:rsidRPr="00336940">
        <w:rPr>
          <w:rFonts w:ascii="Calibri" w:hAnsi="Calibri" w:cs="Calibri"/>
          <w:color w:val="000000"/>
          <w:sz w:val="20"/>
          <w:szCs w:val="20"/>
        </w:rPr>
        <w:t>Dec 2015</w:t>
      </w:r>
      <w:r w:rsidR="002776B5" w:rsidRPr="00336940">
        <w:rPr>
          <w:rFonts w:ascii="Calibri" w:hAnsi="Calibri" w:cs="Calibri"/>
          <w:color w:val="000000"/>
          <w:sz w:val="20"/>
          <w:szCs w:val="20"/>
        </w:rPr>
        <w:tab/>
      </w:r>
    </w:p>
    <w:p w:rsidR="00595B6F" w:rsidRPr="00336940" w:rsidRDefault="00595B6F" w:rsidP="00595B6F">
      <w:pPr>
        <w:rPr>
          <w:rFonts w:ascii="Calibri" w:hAnsi="Calibri" w:cs="Calibri"/>
          <w:color w:val="000000"/>
          <w:sz w:val="20"/>
          <w:szCs w:val="20"/>
        </w:rPr>
      </w:pPr>
    </w:p>
    <w:p w:rsidR="00595B6F" w:rsidRPr="00336940" w:rsidRDefault="002776B5" w:rsidP="00595B6F">
      <w:pPr>
        <w:pStyle w:val="Heading1"/>
        <w:pBdr>
          <w:top w:val="single" w:sz="1" w:space="1" w:color="800000"/>
          <w:left w:val="single" w:sz="1" w:space="0" w:color="800000"/>
          <w:bottom w:val="single" w:sz="1" w:space="1" w:color="800000"/>
          <w:right w:val="single" w:sz="1" w:space="0" w:color="800000"/>
        </w:pBdr>
        <w:shd w:val="clear" w:color="auto" w:fill="800000"/>
        <w:overflowPunct w:val="0"/>
        <w:autoSpaceDE/>
        <w:autoSpaceDN/>
        <w:spacing w:after="120"/>
        <w:rPr>
          <w:rFonts w:ascii="Calibri" w:hAnsi="Calibri" w:cs="Calibri"/>
          <w:sz w:val="20"/>
          <w:szCs w:val="20"/>
        </w:rPr>
      </w:pPr>
      <w:r w:rsidRPr="00336940">
        <w:rPr>
          <w:rFonts w:ascii="Calibri" w:hAnsi="Calibri" w:cs="Calibri"/>
          <w:sz w:val="20"/>
          <w:szCs w:val="20"/>
        </w:rPr>
        <w:t>Contact Details</w:t>
      </w:r>
    </w:p>
    <w:p w:rsidR="00595B6F" w:rsidRPr="00336940" w:rsidRDefault="00511EB2" w:rsidP="00595B6F">
      <w:pPr>
        <w:rPr>
          <w:rFonts w:ascii="Calibri" w:hAnsi="Calibri" w:cs="Calibri"/>
          <w:color w:val="000000"/>
          <w:sz w:val="20"/>
          <w:szCs w:val="20"/>
        </w:rPr>
      </w:pPr>
      <w:r w:rsidRPr="00336940">
        <w:rPr>
          <w:rFonts w:ascii="Calibri" w:hAnsi="Calibri" w:cs="Calibri"/>
          <w:color w:val="000000"/>
          <w:sz w:val="20"/>
          <w:szCs w:val="20"/>
        </w:rPr>
        <w:t>Mobile:</w:t>
      </w:r>
      <w:r w:rsidR="002776B5" w:rsidRPr="00336940">
        <w:rPr>
          <w:rFonts w:ascii="Calibri" w:hAnsi="Calibri" w:cs="Calibri"/>
          <w:color w:val="000000"/>
          <w:sz w:val="20"/>
          <w:szCs w:val="20"/>
        </w:rPr>
        <w:tab/>
      </w:r>
      <w:r w:rsidR="002776B5" w:rsidRPr="00336940">
        <w:rPr>
          <w:rFonts w:ascii="Calibri" w:hAnsi="Calibri" w:cs="Calibri"/>
          <w:color w:val="000000"/>
          <w:sz w:val="20"/>
          <w:szCs w:val="20"/>
        </w:rPr>
        <w:tab/>
      </w:r>
      <w:r w:rsidR="002776B5" w:rsidRPr="00336940">
        <w:rPr>
          <w:rFonts w:ascii="Calibri" w:hAnsi="Calibri" w:cs="Calibri"/>
          <w:color w:val="000000"/>
          <w:sz w:val="20"/>
          <w:szCs w:val="20"/>
        </w:rPr>
        <w:tab/>
        <w:t xml:space="preserve">91 </w:t>
      </w:r>
      <w:r w:rsidR="00C247F3" w:rsidRPr="00336940">
        <w:rPr>
          <w:rFonts w:ascii="Calibri" w:hAnsi="Calibri" w:cs="Calibri"/>
          <w:color w:val="000000"/>
          <w:sz w:val="20"/>
          <w:szCs w:val="20"/>
        </w:rPr>
        <w:t>8870037997</w:t>
      </w:r>
      <w:r w:rsidR="002776B5" w:rsidRPr="00336940">
        <w:rPr>
          <w:rFonts w:ascii="Calibri" w:hAnsi="Calibri" w:cs="Calibri"/>
          <w:color w:val="000000"/>
          <w:sz w:val="20"/>
          <w:szCs w:val="20"/>
        </w:rPr>
        <w:tab/>
      </w:r>
      <w:r w:rsidR="002776B5" w:rsidRPr="00336940">
        <w:rPr>
          <w:rFonts w:ascii="Calibri" w:hAnsi="Calibri" w:cs="Calibri"/>
          <w:color w:val="000000"/>
          <w:sz w:val="20"/>
          <w:szCs w:val="20"/>
        </w:rPr>
        <w:tab/>
      </w:r>
    </w:p>
    <w:p w:rsidR="00595B6F" w:rsidRPr="00336940" w:rsidRDefault="002776B5" w:rsidP="00595B6F">
      <w:pPr>
        <w:pStyle w:val="Heading3"/>
        <w:keepNext/>
        <w:pBdr>
          <w:top w:val="single" w:sz="1" w:space="1" w:color="800000"/>
          <w:left w:val="single" w:sz="1" w:space="0" w:color="800000"/>
          <w:bottom w:val="single" w:sz="1" w:space="1" w:color="800000"/>
          <w:right w:val="single" w:sz="1" w:space="0" w:color="800000"/>
        </w:pBdr>
        <w:shd w:val="clear" w:color="auto" w:fill="800000"/>
        <w:overflowPunct w:val="0"/>
        <w:rPr>
          <w:rFonts w:ascii="Calibri" w:hAnsi="Calibri" w:cs="Calibri"/>
          <w:b w:val="0"/>
          <w:color w:val="FFFFFF"/>
        </w:rPr>
      </w:pPr>
      <w:r w:rsidRPr="00336940">
        <w:rPr>
          <w:rFonts w:ascii="Calibri" w:hAnsi="Calibri" w:cs="Calibri"/>
          <w:b w:val="0"/>
          <w:color w:val="FFFFFF"/>
        </w:rPr>
        <w:t xml:space="preserve">Professional Certificate and </w:t>
      </w:r>
      <w:r w:rsidR="00511EB2" w:rsidRPr="00336940">
        <w:rPr>
          <w:rFonts w:ascii="Calibri" w:hAnsi="Calibri" w:cs="Calibri"/>
          <w:b w:val="0"/>
          <w:color w:val="FFFFFF"/>
        </w:rPr>
        <w:t>Training</w:t>
      </w:r>
      <w:r w:rsidRPr="00336940">
        <w:rPr>
          <w:rFonts w:ascii="Calibri" w:hAnsi="Calibri" w:cs="Calibri"/>
          <w:b w:val="0"/>
          <w:color w:val="FFFFFF"/>
        </w:rPr>
        <w:t xml:space="preserve"> </w:t>
      </w:r>
    </w:p>
    <w:p w:rsidR="00F85CA8" w:rsidRPr="00336940" w:rsidRDefault="00F85CA8" w:rsidP="00F85CA8">
      <w:pPr>
        <w:overflowPunct w:val="0"/>
        <w:autoSpaceDE/>
        <w:autoSpaceDN/>
        <w:ind w:left="360"/>
        <w:rPr>
          <w:rFonts w:ascii="Calibri" w:hAnsi="Calibri" w:cs="Calibri"/>
          <w:sz w:val="20"/>
          <w:szCs w:val="20"/>
        </w:rPr>
      </w:pPr>
    </w:p>
    <w:p w:rsidR="00595B6F" w:rsidRPr="00336940" w:rsidRDefault="006B0132" w:rsidP="00595B6F">
      <w:pPr>
        <w:numPr>
          <w:ilvl w:val="0"/>
          <w:numId w:val="25"/>
        </w:numPr>
        <w:tabs>
          <w:tab w:val="clear" w:pos="283"/>
          <w:tab w:val="num" w:pos="720"/>
        </w:tabs>
        <w:overflowPunct w:val="0"/>
        <w:autoSpaceDE/>
        <w:autoSpaceDN/>
        <w:ind w:left="360" w:hanging="360"/>
        <w:rPr>
          <w:rFonts w:ascii="Calibri" w:hAnsi="Calibri" w:cs="Calibri"/>
          <w:sz w:val="20"/>
          <w:szCs w:val="20"/>
        </w:rPr>
      </w:pPr>
      <w:r w:rsidRPr="00336940">
        <w:rPr>
          <w:rFonts w:ascii="Calibri" w:hAnsi="Calibri" w:cs="Calibri"/>
          <w:b/>
          <w:sz w:val="20"/>
          <w:szCs w:val="20"/>
        </w:rPr>
        <w:t xml:space="preserve">SAFe </w:t>
      </w:r>
      <w:r w:rsidR="00511EB2" w:rsidRPr="00336940">
        <w:rPr>
          <w:rFonts w:ascii="Calibri" w:hAnsi="Calibri" w:cs="Calibri"/>
          <w:b/>
          <w:sz w:val="20"/>
          <w:szCs w:val="20"/>
        </w:rPr>
        <w:t>Agilest</w:t>
      </w:r>
      <w:r w:rsidRPr="00336940">
        <w:rPr>
          <w:rFonts w:ascii="Calibri" w:hAnsi="Calibri" w:cs="Calibri"/>
          <w:b/>
          <w:sz w:val="20"/>
          <w:szCs w:val="20"/>
        </w:rPr>
        <w:t xml:space="preserve"> </w:t>
      </w:r>
      <w:r w:rsidR="00F85CA8" w:rsidRPr="00336940">
        <w:rPr>
          <w:rFonts w:ascii="Calibri" w:hAnsi="Calibri" w:cs="Calibri"/>
          <w:b/>
          <w:sz w:val="20"/>
          <w:szCs w:val="20"/>
        </w:rPr>
        <w:t>Certification</w:t>
      </w:r>
      <w:r w:rsidR="002776B5" w:rsidRPr="00336940">
        <w:rPr>
          <w:rFonts w:ascii="Calibri" w:hAnsi="Calibri" w:cs="Calibri"/>
          <w:sz w:val="20"/>
          <w:szCs w:val="20"/>
        </w:rPr>
        <w:t>.</w:t>
      </w:r>
    </w:p>
    <w:p w:rsidR="00F85CA8" w:rsidRPr="00336940" w:rsidRDefault="00F85CA8" w:rsidP="00595B6F">
      <w:pPr>
        <w:rPr>
          <w:rFonts w:ascii="Calibri" w:hAnsi="Calibri" w:cs="Calibri"/>
          <w:sz w:val="20"/>
          <w:szCs w:val="20"/>
        </w:rPr>
      </w:pPr>
    </w:p>
    <w:p w:rsidR="00595B6F" w:rsidRPr="00336940" w:rsidRDefault="002776B5" w:rsidP="00595B6F">
      <w:pPr>
        <w:pStyle w:val="Heading1"/>
        <w:pBdr>
          <w:top w:val="single" w:sz="1" w:space="1" w:color="800000"/>
          <w:left w:val="single" w:sz="1" w:space="0" w:color="800000"/>
          <w:bottom w:val="single" w:sz="1" w:space="1" w:color="800000"/>
          <w:right w:val="single" w:sz="1" w:space="0" w:color="800000"/>
        </w:pBdr>
        <w:shd w:val="clear" w:color="auto" w:fill="800000"/>
        <w:overflowPunct w:val="0"/>
        <w:autoSpaceDE/>
        <w:autoSpaceDN/>
        <w:spacing w:after="120"/>
        <w:rPr>
          <w:rFonts w:ascii="Calibri" w:hAnsi="Calibri" w:cs="Calibri"/>
          <w:sz w:val="20"/>
          <w:szCs w:val="20"/>
        </w:rPr>
      </w:pPr>
      <w:r w:rsidRPr="00336940">
        <w:rPr>
          <w:rFonts w:ascii="Calibri" w:hAnsi="Calibri" w:cs="Calibri"/>
          <w:sz w:val="20"/>
          <w:szCs w:val="20"/>
        </w:rPr>
        <w:t xml:space="preserve">Technical Summary </w:t>
      </w:r>
    </w:p>
    <w:p w:rsidR="00595B6F" w:rsidRPr="00336940" w:rsidRDefault="002776B5" w:rsidP="00595B6F">
      <w:pPr>
        <w:rPr>
          <w:rFonts w:ascii="Calibri" w:hAnsi="Calibri" w:cs="Calibri"/>
          <w:bCs/>
          <w:sz w:val="20"/>
          <w:szCs w:val="20"/>
        </w:rPr>
      </w:pPr>
      <w:r w:rsidRPr="00336940">
        <w:rPr>
          <w:rFonts w:ascii="Calibri" w:hAnsi="Calibri" w:cs="Calibri"/>
          <w:b/>
          <w:color w:val="000000"/>
          <w:sz w:val="20"/>
          <w:szCs w:val="20"/>
        </w:rPr>
        <w:t>Operating System</w:t>
      </w:r>
      <w:r w:rsidRPr="00336940">
        <w:rPr>
          <w:rFonts w:ascii="Calibri" w:hAnsi="Calibri" w:cs="Calibri"/>
          <w:b/>
          <w:color w:val="000000"/>
          <w:sz w:val="20"/>
          <w:szCs w:val="20"/>
        </w:rPr>
        <w:tab/>
      </w:r>
      <w:r w:rsidR="00973ADF" w:rsidRPr="00336940">
        <w:rPr>
          <w:rFonts w:ascii="Calibri" w:hAnsi="Calibri" w:cs="Calibri"/>
          <w:color w:val="000000"/>
          <w:sz w:val="20"/>
          <w:szCs w:val="20"/>
        </w:rPr>
        <w:tab/>
      </w:r>
      <w:r w:rsidRPr="00336940">
        <w:rPr>
          <w:rFonts w:ascii="Calibri" w:hAnsi="Calibri" w:cs="Calibri"/>
          <w:color w:val="000000"/>
          <w:sz w:val="20"/>
          <w:szCs w:val="20"/>
        </w:rPr>
        <w:t>:</w:t>
      </w:r>
      <w:r w:rsidR="00973ADF" w:rsidRPr="00336940">
        <w:rPr>
          <w:rFonts w:ascii="Calibri" w:hAnsi="Calibri" w:cs="Calibri"/>
          <w:color w:val="000000"/>
          <w:sz w:val="20"/>
          <w:szCs w:val="20"/>
        </w:rPr>
        <w:tab/>
      </w:r>
      <w:r w:rsidRPr="00336940">
        <w:rPr>
          <w:rFonts w:ascii="Calibri" w:hAnsi="Calibri" w:cs="Calibri"/>
          <w:bCs/>
          <w:sz w:val="20"/>
          <w:szCs w:val="20"/>
        </w:rPr>
        <w:t>Windows 2000/NT/98/Xp and Unix</w:t>
      </w:r>
    </w:p>
    <w:p w:rsidR="00595B6F" w:rsidRPr="00336940" w:rsidRDefault="00595B6F" w:rsidP="00595B6F">
      <w:pPr>
        <w:rPr>
          <w:rFonts w:ascii="Calibri" w:hAnsi="Calibri" w:cs="Calibri"/>
          <w:color w:val="000000"/>
          <w:sz w:val="20"/>
          <w:szCs w:val="20"/>
        </w:rPr>
      </w:pPr>
    </w:p>
    <w:p w:rsidR="00595B6F" w:rsidRPr="00336940" w:rsidRDefault="002776B5" w:rsidP="00A66A69">
      <w:pPr>
        <w:rPr>
          <w:rFonts w:ascii="Calibri" w:hAnsi="Calibri" w:cs="Calibri"/>
          <w:color w:val="000000"/>
          <w:sz w:val="20"/>
          <w:szCs w:val="20"/>
        </w:rPr>
      </w:pPr>
      <w:r w:rsidRPr="00336940">
        <w:rPr>
          <w:rFonts w:ascii="Calibri" w:hAnsi="Calibri" w:cs="Calibri"/>
          <w:b/>
          <w:color w:val="000000"/>
          <w:sz w:val="20"/>
          <w:szCs w:val="20"/>
        </w:rPr>
        <w:t>J2EE Technology</w:t>
      </w:r>
      <w:r w:rsidRPr="00336940">
        <w:rPr>
          <w:rFonts w:ascii="Calibri" w:hAnsi="Calibri" w:cs="Calibri"/>
          <w:b/>
          <w:color w:val="000000"/>
          <w:sz w:val="20"/>
          <w:szCs w:val="20"/>
        </w:rPr>
        <w:tab/>
      </w:r>
      <w:r w:rsidR="00EF4E44" w:rsidRPr="00336940">
        <w:rPr>
          <w:rFonts w:ascii="Calibri" w:hAnsi="Calibri" w:cs="Calibri"/>
          <w:color w:val="000000"/>
          <w:sz w:val="20"/>
          <w:szCs w:val="20"/>
        </w:rPr>
        <w:tab/>
      </w:r>
      <w:r w:rsidR="00EF4E44" w:rsidRPr="00336940">
        <w:rPr>
          <w:rFonts w:ascii="Calibri" w:hAnsi="Calibri" w:cs="Calibri"/>
          <w:color w:val="000000"/>
          <w:sz w:val="20"/>
          <w:szCs w:val="20"/>
        </w:rPr>
        <w:tab/>
        <w:t xml:space="preserve">: </w:t>
      </w:r>
      <w:r w:rsidR="00973ADF" w:rsidRPr="00336940">
        <w:rPr>
          <w:rFonts w:ascii="Calibri" w:hAnsi="Calibri" w:cs="Calibri"/>
          <w:color w:val="000000"/>
          <w:sz w:val="20"/>
          <w:szCs w:val="20"/>
        </w:rPr>
        <w:tab/>
      </w:r>
      <w:r w:rsidR="00A062E0">
        <w:rPr>
          <w:rFonts w:ascii="Calibri" w:hAnsi="Calibri" w:cs="Calibri"/>
          <w:color w:val="000000"/>
          <w:sz w:val="20"/>
          <w:szCs w:val="20"/>
        </w:rPr>
        <w:t>JSP, Servlet,</w:t>
      </w:r>
      <w:r w:rsidR="00511EB2" w:rsidRPr="00336940">
        <w:rPr>
          <w:rFonts w:ascii="Calibri" w:hAnsi="Calibri" w:cs="Calibri"/>
          <w:color w:val="000000"/>
          <w:sz w:val="20"/>
          <w:szCs w:val="20"/>
        </w:rPr>
        <w:t>Spring</w:t>
      </w:r>
      <w:r w:rsidR="00A062E0">
        <w:rPr>
          <w:rFonts w:ascii="Calibri" w:hAnsi="Calibri" w:cs="Calibri"/>
          <w:color w:val="000000"/>
          <w:sz w:val="20"/>
          <w:szCs w:val="20"/>
        </w:rPr>
        <w:t xml:space="preserve"> MVC</w:t>
      </w:r>
      <w:r w:rsidR="00A66A69" w:rsidRPr="00336940">
        <w:rPr>
          <w:rFonts w:ascii="Calibri" w:hAnsi="Calibri" w:cs="Calibri"/>
          <w:color w:val="000000"/>
          <w:sz w:val="20"/>
          <w:szCs w:val="20"/>
        </w:rPr>
        <w:t>,SpringBoot,Hibernate,Kafka</w:t>
      </w:r>
    </w:p>
    <w:p w:rsidR="00595B6F" w:rsidRPr="00336940" w:rsidRDefault="00595B6F" w:rsidP="00595B6F">
      <w:pPr>
        <w:rPr>
          <w:rFonts w:ascii="Calibri" w:hAnsi="Calibri" w:cs="Calibri"/>
          <w:color w:val="000000"/>
          <w:sz w:val="20"/>
          <w:szCs w:val="20"/>
        </w:rPr>
      </w:pPr>
    </w:p>
    <w:p w:rsidR="00595B6F" w:rsidRPr="00336940" w:rsidRDefault="002776B5" w:rsidP="00595B6F">
      <w:pPr>
        <w:rPr>
          <w:rFonts w:ascii="Calibri" w:eastAsia="MS Mincho" w:hAnsi="Calibri" w:cs="Calibri"/>
          <w:sz w:val="20"/>
          <w:szCs w:val="20"/>
        </w:rPr>
      </w:pPr>
      <w:r w:rsidRPr="00336940">
        <w:rPr>
          <w:rFonts w:ascii="Calibri" w:eastAsia="MS Mincho" w:hAnsi="Calibri" w:cs="Calibri"/>
          <w:b/>
          <w:sz w:val="20"/>
          <w:szCs w:val="20"/>
        </w:rPr>
        <w:t>Internet</w:t>
      </w:r>
      <w:r w:rsidR="00984C8E" w:rsidRPr="00336940">
        <w:rPr>
          <w:rFonts w:ascii="Calibri" w:eastAsia="MS Mincho" w:hAnsi="Calibri" w:cs="Calibri"/>
          <w:b/>
          <w:sz w:val="20"/>
          <w:szCs w:val="20"/>
        </w:rPr>
        <w:t xml:space="preserve"> UI</w:t>
      </w:r>
      <w:r w:rsidRPr="00336940">
        <w:rPr>
          <w:rFonts w:ascii="Calibri" w:eastAsia="MS Mincho" w:hAnsi="Calibri" w:cs="Calibri"/>
          <w:b/>
          <w:sz w:val="20"/>
          <w:szCs w:val="20"/>
        </w:rPr>
        <w:t xml:space="preserve"> Technologies</w:t>
      </w:r>
      <w:r w:rsidRPr="00336940">
        <w:rPr>
          <w:rFonts w:ascii="Calibri" w:eastAsia="MS Mincho" w:hAnsi="Calibri" w:cs="Calibri"/>
          <w:b/>
          <w:sz w:val="20"/>
          <w:szCs w:val="20"/>
        </w:rPr>
        <w:tab/>
      </w:r>
      <w:r w:rsidRPr="00336940">
        <w:rPr>
          <w:rFonts w:ascii="Calibri" w:eastAsia="MS Mincho" w:hAnsi="Calibri" w:cs="Calibri"/>
          <w:b/>
          <w:sz w:val="20"/>
          <w:szCs w:val="20"/>
        </w:rPr>
        <w:tab/>
      </w:r>
      <w:r w:rsidR="00EF4E44" w:rsidRPr="00336940">
        <w:rPr>
          <w:rFonts w:ascii="Calibri" w:eastAsia="MS Mincho" w:hAnsi="Calibri" w:cs="Calibri"/>
          <w:sz w:val="20"/>
          <w:szCs w:val="20"/>
        </w:rPr>
        <w:t xml:space="preserve">:  </w:t>
      </w:r>
      <w:r w:rsidR="00973ADF" w:rsidRPr="00336940">
        <w:rPr>
          <w:rFonts w:ascii="Calibri" w:eastAsia="MS Mincho" w:hAnsi="Calibri" w:cs="Calibri"/>
          <w:sz w:val="20"/>
          <w:szCs w:val="20"/>
        </w:rPr>
        <w:tab/>
      </w:r>
      <w:r w:rsidRPr="00336940">
        <w:rPr>
          <w:rFonts w:ascii="Calibri" w:eastAsia="MS Mincho" w:hAnsi="Calibri" w:cs="Calibri"/>
          <w:sz w:val="20"/>
          <w:szCs w:val="20"/>
        </w:rPr>
        <w:t xml:space="preserve">HTML, CSS, DHTML, XML, </w:t>
      </w:r>
      <w:r w:rsidR="00A66A69" w:rsidRPr="00336940">
        <w:rPr>
          <w:rFonts w:ascii="Calibri" w:eastAsia="MS Mincho" w:hAnsi="Calibri" w:cs="Calibri"/>
          <w:sz w:val="20"/>
          <w:szCs w:val="20"/>
        </w:rPr>
        <w:t>Jquery</w:t>
      </w:r>
      <w:r w:rsidRPr="00336940">
        <w:rPr>
          <w:rFonts w:ascii="Calibri" w:eastAsia="MS Mincho" w:hAnsi="Calibri" w:cs="Calibri"/>
          <w:sz w:val="20"/>
          <w:szCs w:val="20"/>
        </w:rPr>
        <w:t xml:space="preserve"> and JavaScript</w:t>
      </w:r>
    </w:p>
    <w:p w:rsidR="00595B6F" w:rsidRPr="00336940" w:rsidRDefault="00595B6F" w:rsidP="00595B6F">
      <w:pPr>
        <w:rPr>
          <w:rFonts w:ascii="Calibri" w:eastAsia="MS Mincho" w:hAnsi="Calibri" w:cs="Calibri"/>
          <w:sz w:val="20"/>
          <w:szCs w:val="20"/>
        </w:rPr>
      </w:pPr>
    </w:p>
    <w:p w:rsidR="00595B6F" w:rsidRPr="00336940" w:rsidRDefault="002776B5" w:rsidP="00595B6F">
      <w:pPr>
        <w:rPr>
          <w:rFonts w:ascii="Calibri" w:eastAsia="MS Mincho" w:hAnsi="Calibri" w:cs="Calibri"/>
          <w:sz w:val="20"/>
          <w:szCs w:val="20"/>
        </w:rPr>
      </w:pPr>
      <w:r w:rsidRPr="00336940">
        <w:rPr>
          <w:rFonts w:ascii="Calibri" w:eastAsia="MS Mincho" w:hAnsi="Calibri" w:cs="Calibri"/>
          <w:b/>
          <w:sz w:val="20"/>
          <w:szCs w:val="20"/>
        </w:rPr>
        <w:t xml:space="preserve">Middleware </w:t>
      </w:r>
      <w:r w:rsidRPr="00336940">
        <w:rPr>
          <w:rFonts w:ascii="Calibri" w:eastAsia="MS Mincho" w:hAnsi="Calibri" w:cs="Calibri"/>
          <w:sz w:val="20"/>
          <w:szCs w:val="20"/>
        </w:rPr>
        <w:tab/>
      </w:r>
      <w:r w:rsidRPr="00336940">
        <w:rPr>
          <w:rFonts w:ascii="Calibri" w:eastAsia="MS Mincho" w:hAnsi="Calibri" w:cs="Calibri"/>
          <w:sz w:val="20"/>
          <w:szCs w:val="20"/>
        </w:rPr>
        <w:tab/>
      </w:r>
      <w:r w:rsidRPr="00336940">
        <w:rPr>
          <w:rFonts w:ascii="Calibri" w:eastAsia="MS Mincho" w:hAnsi="Calibri" w:cs="Calibri"/>
          <w:sz w:val="20"/>
          <w:szCs w:val="20"/>
        </w:rPr>
        <w:tab/>
        <w:t xml:space="preserve">: </w:t>
      </w:r>
      <w:r w:rsidRPr="00336940">
        <w:rPr>
          <w:rFonts w:ascii="Calibri" w:eastAsia="MS Mincho" w:hAnsi="Calibri" w:cs="Calibri"/>
          <w:sz w:val="20"/>
          <w:szCs w:val="20"/>
        </w:rPr>
        <w:tab/>
        <w:t xml:space="preserve">SOAP </w:t>
      </w:r>
      <w:r w:rsidR="00511EB2" w:rsidRPr="00336940">
        <w:rPr>
          <w:rFonts w:ascii="Calibri" w:eastAsia="MS Mincho" w:hAnsi="Calibri" w:cs="Calibri"/>
          <w:sz w:val="20"/>
          <w:szCs w:val="20"/>
        </w:rPr>
        <w:t>Web Service</w:t>
      </w:r>
      <w:r w:rsidRPr="00336940">
        <w:rPr>
          <w:rFonts w:ascii="Calibri" w:eastAsia="MS Mincho" w:hAnsi="Calibri" w:cs="Calibri"/>
          <w:sz w:val="20"/>
          <w:szCs w:val="20"/>
        </w:rPr>
        <w:t xml:space="preserve">, REST </w:t>
      </w:r>
      <w:r w:rsidR="00511EB2" w:rsidRPr="00336940">
        <w:rPr>
          <w:rFonts w:ascii="Calibri" w:eastAsia="MS Mincho" w:hAnsi="Calibri" w:cs="Calibri"/>
          <w:sz w:val="20"/>
          <w:szCs w:val="20"/>
        </w:rPr>
        <w:t>Web service</w:t>
      </w:r>
      <w:r w:rsidR="00A062E0">
        <w:rPr>
          <w:rFonts w:ascii="Calibri" w:eastAsia="MS Mincho" w:hAnsi="Calibri" w:cs="Calibri"/>
          <w:sz w:val="20"/>
          <w:szCs w:val="20"/>
        </w:rPr>
        <w:t>(MicroServices)</w:t>
      </w:r>
    </w:p>
    <w:p w:rsidR="00595B6F" w:rsidRPr="00336940" w:rsidRDefault="00595B6F" w:rsidP="00595B6F">
      <w:pPr>
        <w:rPr>
          <w:rFonts w:ascii="Calibri" w:hAnsi="Calibri" w:cs="Calibri"/>
          <w:color w:val="000000"/>
          <w:sz w:val="20"/>
          <w:szCs w:val="20"/>
        </w:rPr>
      </w:pPr>
    </w:p>
    <w:p w:rsidR="00595B6F" w:rsidRPr="00336940" w:rsidRDefault="002776B5" w:rsidP="00595B6F">
      <w:pPr>
        <w:rPr>
          <w:rFonts w:ascii="Calibri" w:hAnsi="Calibri" w:cs="Calibri"/>
          <w:color w:val="000000"/>
          <w:sz w:val="20"/>
          <w:szCs w:val="20"/>
        </w:rPr>
      </w:pPr>
      <w:r w:rsidRPr="00336940">
        <w:rPr>
          <w:rFonts w:ascii="Calibri" w:hAnsi="Calibri" w:cs="Calibri"/>
          <w:b/>
          <w:color w:val="000000"/>
          <w:sz w:val="20"/>
          <w:szCs w:val="20"/>
        </w:rPr>
        <w:t>Servers</w:t>
      </w:r>
      <w:r w:rsidRPr="00336940">
        <w:rPr>
          <w:rFonts w:ascii="Calibri" w:hAnsi="Calibri" w:cs="Calibri"/>
          <w:b/>
          <w:color w:val="000000"/>
          <w:sz w:val="20"/>
          <w:szCs w:val="20"/>
        </w:rPr>
        <w:tab/>
      </w:r>
      <w:r w:rsidRPr="00336940">
        <w:rPr>
          <w:rFonts w:ascii="Calibri" w:hAnsi="Calibri" w:cs="Calibri"/>
          <w:color w:val="000000"/>
          <w:sz w:val="20"/>
          <w:szCs w:val="20"/>
        </w:rPr>
        <w:tab/>
      </w:r>
      <w:r w:rsidRPr="00336940">
        <w:rPr>
          <w:rFonts w:ascii="Calibri" w:hAnsi="Calibri" w:cs="Calibri"/>
          <w:color w:val="000000"/>
          <w:sz w:val="20"/>
          <w:szCs w:val="20"/>
        </w:rPr>
        <w:tab/>
      </w:r>
      <w:r w:rsidRPr="00336940">
        <w:rPr>
          <w:rFonts w:ascii="Calibri" w:hAnsi="Calibri" w:cs="Calibri"/>
          <w:color w:val="000000"/>
          <w:sz w:val="20"/>
          <w:szCs w:val="20"/>
        </w:rPr>
        <w:tab/>
        <w:t>:</w:t>
      </w:r>
      <w:r w:rsidRPr="00336940">
        <w:rPr>
          <w:rFonts w:ascii="Calibri" w:hAnsi="Calibri" w:cs="Calibri"/>
          <w:color w:val="000000"/>
          <w:sz w:val="20"/>
          <w:szCs w:val="20"/>
        </w:rPr>
        <w:tab/>
        <w:t xml:space="preserve">Tomcat, </w:t>
      </w:r>
      <w:r w:rsidR="006B0132" w:rsidRPr="00336940">
        <w:rPr>
          <w:rFonts w:ascii="Calibri" w:hAnsi="Calibri" w:cs="Calibri"/>
          <w:color w:val="000000"/>
          <w:sz w:val="20"/>
          <w:szCs w:val="20"/>
        </w:rPr>
        <w:t xml:space="preserve">JBoss </w:t>
      </w:r>
      <w:r w:rsidRPr="00336940">
        <w:rPr>
          <w:rFonts w:ascii="Calibri" w:hAnsi="Calibri" w:cs="Calibri"/>
          <w:color w:val="000000"/>
          <w:sz w:val="20"/>
          <w:szCs w:val="20"/>
        </w:rPr>
        <w:t xml:space="preserve">and </w:t>
      </w:r>
      <w:r w:rsidR="00511EB2" w:rsidRPr="00336940">
        <w:rPr>
          <w:rFonts w:ascii="Calibri" w:hAnsi="Calibri" w:cs="Calibri"/>
          <w:color w:val="000000"/>
          <w:sz w:val="20"/>
          <w:szCs w:val="20"/>
        </w:rPr>
        <w:t>WebSphere</w:t>
      </w:r>
    </w:p>
    <w:p w:rsidR="00595B6F" w:rsidRPr="00336940" w:rsidRDefault="00595B6F" w:rsidP="00595B6F">
      <w:pPr>
        <w:rPr>
          <w:rFonts w:ascii="Calibri" w:hAnsi="Calibri" w:cs="Calibri"/>
          <w:color w:val="000000"/>
          <w:sz w:val="20"/>
          <w:szCs w:val="20"/>
        </w:rPr>
      </w:pPr>
    </w:p>
    <w:p w:rsidR="00595B6F" w:rsidRPr="00336940" w:rsidRDefault="002776B5" w:rsidP="00595B6F">
      <w:pPr>
        <w:rPr>
          <w:rFonts w:ascii="Calibri" w:hAnsi="Calibri" w:cs="Calibri"/>
          <w:color w:val="000000"/>
          <w:sz w:val="20"/>
          <w:szCs w:val="20"/>
        </w:rPr>
      </w:pPr>
      <w:r w:rsidRPr="00336940">
        <w:rPr>
          <w:rFonts w:ascii="Calibri" w:hAnsi="Calibri" w:cs="Calibri"/>
          <w:b/>
          <w:color w:val="000000"/>
          <w:sz w:val="20"/>
          <w:szCs w:val="20"/>
        </w:rPr>
        <w:t>RDBMS</w:t>
      </w:r>
      <w:r w:rsidRPr="00336940">
        <w:rPr>
          <w:rFonts w:ascii="Calibri" w:hAnsi="Calibri" w:cs="Calibri"/>
          <w:color w:val="000000"/>
          <w:sz w:val="20"/>
          <w:szCs w:val="20"/>
        </w:rPr>
        <w:tab/>
      </w:r>
      <w:r w:rsidRPr="00336940">
        <w:rPr>
          <w:rFonts w:ascii="Calibri" w:hAnsi="Calibri" w:cs="Calibri"/>
          <w:color w:val="000000"/>
          <w:sz w:val="20"/>
          <w:szCs w:val="20"/>
        </w:rPr>
        <w:tab/>
      </w:r>
      <w:r w:rsidRPr="00336940">
        <w:rPr>
          <w:rFonts w:ascii="Calibri" w:hAnsi="Calibri" w:cs="Calibri"/>
          <w:color w:val="000000"/>
          <w:sz w:val="20"/>
          <w:szCs w:val="20"/>
        </w:rPr>
        <w:tab/>
      </w:r>
      <w:r w:rsidRPr="00336940">
        <w:rPr>
          <w:rFonts w:ascii="Calibri" w:hAnsi="Calibri" w:cs="Calibri"/>
          <w:color w:val="000000"/>
          <w:sz w:val="20"/>
          <w:szCs w:val="20"/>
        </w:rPr>
        <w:tab/>
        <w:t>:</w:t>
      </w:r>
      <w:r w:rsidRPr="00336940">
        <w:rPr>
          <w:rFonts w:ascii="Calibri" w:hAnsi="Calibri" w:cs="Calibri"/>
          <w:color w:val="000000"/>
          <w:sz w:val="20"/>
          <w:szCs w:val="20"/>
        </w:rPr>
        <w:tab/>
        <w:t xml:space="preserve">Oracle, SQL </w:t>
      </w:r>
      <w:r w:rsidR="00511EB2" w:rsidRPr="00336940">
        <w:rPr>
          <w:rFonts w:ascii="Calibri" w:hAnsi="Calibri" w:cs="Calibri"/>
          <w:color w:val="000000"/>
          <w:sz w:val="20"/>
          <w:szCs w:val="20"/>
        </w:rPr>
        <w:t>Server, DB</w:t>
      </w:r>
      <w:r w:rsidRPr="00336940">
        <w:rPr>
          <w:rFonts w:ascii="Calibri" w:hAnsi="Calibri" w:cs="Calibri"/>
          <w:color w:val="000000"/>
          <w:sz w:val="20"/>
          <w:szCs w:val="20"/>
        </w:rPr>
        <w:t xml:space="preserve">2 </w:t>
      </w:r>
    </w:p>
    <w:p w:rsidR="00595B6F" w:rsidRPr="00336940" w:rsidRDefault="00595B6F" w:rsidP="00595B6F">
      <w:pPr>
        <w:rPr>
          <w:rFonts w:ascii="Calibri" w:hAnsi="Calibri" w:cs="Calibri"/>
          <w:color w:val="000000"/>
          <w:sz w:val="20"/>
          <w:szCs w:val="20"/>
        </w:rPr>
      </w:pPr>
    </w:p>
    <w:p w:rsidR="00595B6F" w:rsidRPr="00336940" w:rsidRDefault="002776B5" w:rsidP="00595B6F">
      <w:pPr>
        <w:rPr>
          <w:rFonts w:ascii="Calibri" w:hAnsi="Calibri" w:cs="Calibri"/>
          <w:sz w:val="20"/>
          <w:szCs w:val="20"/>
        </w:rPr>
      </w:pPr>
      <w:r w:rsidRPr="00336940">
        <w:rPr>
          <w:rFonts w:ascii="Calibri" w:hAnsi="Calibri" w:cs="Calibri"/>
          <w:b/>
          <w:color w:val="000000"/>
          <w:sz w:val="20"/>
          <w:szCs w:val="20"/>
        </w:rPr>
        <w:t>Languages</w:t>
      </w:r>
      <w:r w:rsidRPr="00336940">
        <w:rPr>
          <w:rFonts w:ascii="Calibri" w:hAnsi="Calibri" w:cs="Calibri"/>
          <w:b/>
          <w:color w:val="000000"/>
          <w:sz w:val="20"/>
          <w:szCs w:val="20"/>
        </w:rPr>
        <w:tab/>
      </w:r>
      <w:r w:rsidRPr="00336940">
        <w:rPr>
          <w:rFonts w:ascii="Calibri" w:hAnsi="Calibri" w:cs="Calibri"/>
          <w:sz w:val="20"/>
          <w:szCs w:val="20"/>
        </w:rPr>
        <w:tab/>
      </w:r>
      <w:r w:rsidRPr="00336940">
        <w:rPr>
          <w:rFonts w:ascii="Calibri" w:hAnsi="Calibri" w:cs="Calibri"/>
          <w:sz w:val="20"/>
          <w:szCs w:val="20"/>
        </w:rPr>
        <w:tab/>
        <w:t>:</w:t>
      </w:r>
      <w:r w:rsidRPr="00336940">
        <w:rPr>
          <w:rFonts w:ascii="Calibri" w:hAnsi="Calibri" w:cs="Calibri"/>
          <w:sz w:val="20"/>
          <w:szCs w:val="20"/>
        </w:rPr>
        <w:tab/>
        <w:t>Java</w:t>
      </w:r>
    </w:p>
    <w:p w:rsidR="00595B6F" w:rsidRPr="00336940" w:rsidRDefault="00595B6F" w:rsidP="00595B6F">
      <w:pPr>
        <w:rPr>
          <w:rFonts w:ascii="Calibri" w:hAnsi="Calibri" w:cs="Calibri"/>
          <w:sz w:val="20"/>
          <w:szCs w:val="20"/>
        </w:rPr>
      </w:pPr>
    </w:p>
    <w:p w:rsidR="00595B6F" w:rsidRPr="00336940" w:rsidRDefault="002776B5" w:rsidP="00595B6F">
      <w:pPr>
        <w:spacing w:line="360" w:lineRule="auto"/>
        <w:rPr>
          <w:rFonts w:ascii="Calibri" w:eastAsia="MS Mincho" w:hAnsi="Calibri" w:cs="Calibri"/>
          <w:sz w:val="20"/>
          <w:szCs w:val="20"/>
        </w:rPr>
      </w:pPr>
      <w:r w:rsidRPr="00336940">
        <w:rPr>
          <w:rFonts w:ascii="Calibri" w:eastAsia="MS Mincho" w:hAnsi="Calibri" w:cs="Calibri"/>
          <w:b/>
          <w:sz w:val="20"/>
          <w:szCs w:val="20"/>
        </w:rPr>
        <w:t>O/R Mapping</w:t>
      </w:r>
      <w:r w:rsidRPr="00336940">
        <w:rPr>
          <w:rFonts w:ascii="Calibri" w:eastAsia="MS Mincho" w:hAnsi="Calibri" w:cs="Calibri"/>
          <w:sz w:val="20"/>
          <w:szCs w:val="20"/>
        </w:rPr>
        <w:t xml:space="preserve">              </w:t>
      </w:r>
      <w:r w:rsidRPr="00336940">
        <w:rPr>
          <w:rFonts w:ascii="Calibri" w:eastAsia="MS Mincho" w:hAnsi="Calibri" w:cs="Calibri"/>
          <w:sz w:val="20"/>
          <w:szCs w:val="20"/>
        </w:rPr>
        <w:tab/>
      </w:r>
      <w:r w:rsidRPr="00336940">
        <w:rPr>
          <w:rFonts w:ascii="Calibri" w:eastAsia="MS Mincho" w:hAnsi="Calibri" w:cs="Calibri"/>
          <w:sz w:val="20"/>
          <w:szCs w:val="20"/>
        </w:rPr>
        <w:tab/>
      </w:r>
      <w:r w:rsidR="006B0132" w:rsidRPr="00336940">
        <w:rPr>
          <w:rFonts w:ascii="Calibri" w:eastAsia="MS Mincho" w:hAnsi="Calibri" w:cs="Calibri"/>
          <w:sz w:val="20"/>
          <w:szCs w:val="20"/>
        </w:rPr>
        <w:t>:</w:t>
      </w:r>
      <w:r w:rsidRPr="00336940">
        <w:rPr>
          <w:rFonts w:ascii="Calibri" w:eastAsia="MS Mincho" w:hAnsi="Calibri" w:cs="Calibri"/>
          <w:sz w:val="20"/>
          <w:szCs w:val="20"/>
        </w:rPr>
        <w:t xml:space="preserve"> </w:t>
      </w:r>
      <w:r w:rsidRPr="00336940">
        <w:rPr>
          <w:rFonts w:ascii="Calibri" w:eastAsia="MS Mincho" w:hAnsi="Calibri" w:cs="Calibri"/>
          <w:sz w:val="20"/>
          <w:szCs w:val="20"/>
        </w:rPr>
        <w:tab/>
        <w:t>Hibernate.</w:t>
      </w:r>
    </w:p>
    <w:p w:rsidR="00595B6F" w:rsidRPr="00336940" w:rsidRDefault="002776B5" w:rsidP="00595B6F">
      <w:pPr>
        <w:spacing w:line="360" w:lineRule="auto"/>
        <w:rPr>
          <w:rFonts w:ascii="Calibri" w:hAnsi="Calibri" w:cs="Calibri"/>
          <w:bCs/>
          <w:sz w:val="20"/>
          <w:szCs w:val="20"/>
        </w:rPr>
      </w:pPr>
      <w:r w:rsidRPr="00336940">
        <w:rPr>
          <w:rFonts w:ascii="Calibri" w:hAnsi="Calibri" w:cs="Calibri"/>
          <w:b/>
          <w:sz w:val="20"/>
          <w:szCs w:val="20"/>
        </w:rPr>
        <w:t>Tools</w:t>
      </w:r>
      <w:r w:rsidRPr="00336940">
        <w:rPr>
          <w:rFonts w:ascii="Calibri" w:hAnsi="Calibri" w:cs="Calibri"/>
          <w:b/>
          <w:sz w:val="20"/>
          <w:szCs w:val="20"/>
        </w:rPr>
        <w:tab/>
      </w:r>
      <w:r w:rsidRPr="00336940">
        <w:rPr>
          <w:rFonts w:ascii="Calibri" w:hAnsi="Calibri" w:cs="Calibri"/>
          <w:b/>
          <w:sz w:val="20"/>
          <w:szCs w:val="20"/>
        </w:rPr>
        <w:tab/>
      </w:r>
      <w:r w:rsidRPr="00336940">
        <w:rPr>
          <w:rFonts w:ascii="Calibri" w:hAnsi="Calibri" w:cs="Calibri"/>
          <w:b/>
          <w:sz w:val="20"/>
          <w:szCs w:val="20"/>
        </w:rPr>
        <w:tab/>
      </w:r>
      <w:r w:rsidRPr="00336940">
        <w:rPr>
          <w:rFonts w:ascii="Calibri" w:hAnsi="Calibri" w:cs="Calibri"/>
          <w:b/>
          <w:sz w:val="20"/>
          <w:szCs w:val="20"/>
        </w:rPr>
        <w:tab/>
        <w:t>:</w:t>
      </w:r>
      <w:r w:rsidRPr="00336940">
        <w:rPr>
          <w:rFonts w:ascii="Calibri" w:hAnsi="Calibri" w:cs="Calibri"/>
          <w:b/>
          <w:sz w:val="20"/>
          <w:szCs w:val="20"/>
        </w:rPr>
        <w:tab/>
      </w:r>
      <w:r w:rsidRPr="00336940">
        <w:rPr>
          <w:rFonts w:ascii="Calibri" w:hAnsi="Calibri" w:cs="Calibri"/>
          <w:bCs/>
          <w:sz w:val="20"/>
          <w:szCs w:val="20"/>
        </w:rPr>
        <w:t xml:space="preserve">Eclipse, </w:t>
      </w:r>
      <w:r w:rsidR="006B0132" w:rsidRPr="00336940">
        <w:rPr>
          <w:rFonts w:ascii="Calibri" w:hAnsi="Calibri" w:cs="Calibri"/>
          <w:bCs/>
          <w:sz w:val="20"/>
          <w:szCs w:val="20"/>
        </w:rPr>
        <w:t>InteliJ</w:t>
      </w:r>
      <w:r w:rsidR="00A062E0">
        <w:rPr>
          <w:rFonts w:ascii="Calibri" w:hAnsi="Calibri" w:cs="Calibri"/>
          <w:bCs/>
          <w:sz w:val="20"/>
          <w:szCs w:val="20"/>
        </w:rPr>
        <w:t>,Gitbash,ReadyApi..etc</w:t>
      </w:r>
    </w:p>
    <w:p w:rsidR="00595B6F" w:rsidRPr="00336940" w:rsidRDefault="002776B5" w:rsidP="00595B6F">
      <w:pPr>
        <w:spacing w:line="360" w:lineRule="auto"/>
        <w:rPr>
          <w:rFonts w:ascii="Calibri" w:hAnsi="Calibri" w:cs="Calibri"/>
          <w:bCs/>
          <w:sz w:val="20"/>
          <w:szCs w:val="20"/>
        </w:rPr>
      </w:pPr>
      <w:r w:rsidRPr="00336940">
        <w:rPr>
          <w:rFonts w:ascii="Calibri" w:hAnsi="Calibri" w:cs="Calibri"/>
          <w:b/>
          <w:bCs/>
          <w:sz w:val="20"/>
          <w:szCs w:val="20"/>
        </w:rPr>
        <w:t>Others</w:t>
      </w:r>
      <w:r w:rsidRPr="00336940">
        <w:rPr>
          <w:rFonts w:ascii="Calibri" w:hAnsi="Calibri" w:cs="Calibri"/>
          <w:bCs/>
          <w:sz w:val="20"/>
          <w:szCs w:val="20"/>
        </w:rPr>
        <w:tab/>
      </w:r>
      <w:r w:rsidRPr="00336940">
        <w:rPr>
          <w:rFonts w:ascii="Calibri" w:hAnsi="Calibri" w:cs="Calibri"/>
          <w:bCs/>
          <w:sz w:val="20"/>
          <w:szCs w:val="20"/>
        </w:rPr>
        <w:tab/>
      </w:r>
      <w:r w:rsidRPr="00336940">
        <w:rPr>
          <w:rFonts w:ascii="Calibri" w:hAnsi="Calibri" w:cs="Calibri"/>
          <w:bCs/>
          <w:sz w:val="20"/>
          <w:szCs w:val="20"/>
        </w:rPr>
        <w:tab/>
      </w:r>
      <w:r w:rsidRPr="00336940">
        <w:rPr>
          <w:rFonts w:ascii="Calibri" w:hAnsi="Calibri" w:cs="Calibri"/>
          <w:bCs/>
          <w:sz w:val="20"/>
          <w:szCs w:val="20"/>
        </w:rPr>
        <w:tab/>
        <w:t xml:space="preserve">: </w:t>
      </w:r>
      <w:r w:rsidRPr="00336940">
        <w:rPr>
          <w:rFonts w:ascii="Calibri" w:hAnsi="Calibri" w:cs="Calibri"/>
          <w:bCs/>
          <w:sz w:val="20"/>
          <w:szCs w:val="20"/>
        </w:rPr>
        <w:tab/>
      </w:r>
      <w:r w:rsidR="00A66A69" w:rsidRPr="00336940">
        <w:rPr>
          <w:rFonts w:ascii="Calibri" w:hAnsi="Calibri" w:cs="Calibri"/>
          <w:bCs/>
          <w:sz w:val="20"/>
          <w:szCs w:val="20"/>
        </w:rPr>
        <w:t>Gradle</w:t>
      </w:r>
      <w:r w:rsidRPr="00336940">
        <w:rPr>
          <w:rFonts w:ascii="Calibri" w:hAnsi="Calibri" w:cs="Calibri"/>
          <w:bCs/>
          <w:sz w:val="20"/>
          <w:szCs w:val="20"/>
        </w:rPr>
        <w:t>, Maven, Jenkin</w:t>
      </w:r>
    </w:p>
    <w:p w:rsidR="00595B6F" w:rsidRPr="00336940" w:rsidRDefault="002776B5" w:rsidP="00A66A69">
      <w:pPr>
        <w:pStyle w:val="Heading3"/>
        <w:keepNext/>
        <w:pBdr>
          <w:top w:val="single" w:sz="1" w:space="1" w:color="800000"/>
          <w:left w:val="single" w:sz="1" w:space="0" w:color="800000"/>
          <w:bottom w:val="single" w:sz="1" w:space="1" w:color="800000"/>
          <w:right w:val="single" w:sz="1" w:space="0" w:color="800000"/>
        </w:pBdr>
        <w:shd w:val="clear" w:color="auto" w:fill="800000"/>
        <w:overflowPunct w:val="0"/>
        <w:spacing w:after="120"/>
        <w:rPr>
          <w:rFonts w:ascii="Calibri" w:hAnsi="Calibri" w:cs="Calibri"/>
          <w:b w:val="0"/>
          <w:color w:val="FFFFFF"/>
        </w:rPr>
      </w:pPr>
      <w:r w:rsidRPr="00336940">
        <w:rPr>
          <w:rFonts w:ascii="Calibri" w:hAnsi="Calibri" w:cs="Calibri"/>
          <w:b w:val="0"/>
          <w:color w:val="FFFFFF"/>
        </w:rPr>
        <w:t>Education</w:t>
      </w:r>
    </w:p>
    <w:p w:rsidR="00595B6F" w:rsidRPr="00336940" w:rsidRDefault="006B0132" w:rsidP="00A66A69">
      <w:pPr>
        <w:numPr>
          <w:ilvl w:val="0"/>
          <w:numId w:val="25"/>
        </w:numPr>
        <w:overflowPunct w:val="0"/>
        <w:autoSpaceDE/>
        <w:autoSpaceDN/>
        <w:ind w:left="360" w:hanging="360"/>
        <w:rPr>
          <w:rFonts w:ascii="Calibri" w:hAnsi="Calibri" w:cs="Calibri"/>
          <w:b/>
          <w:sz w:val="20"/>
          <w:szCs w:val="20"/>
        </w:rPr>
      </w:pPr>
      <w:r w:rsidRPr="00336940">
        <w:rPr>
          <w:rFonts w:ascii="Calibri" w:hAnsi="Calibri" w:cs="Calibri"/>
          <w:b/>
          <w:sz w:val="20"/>
          <w:szCs w:val="20"/>
        </w:rPr>
        <w:t xml:space="preserve">Bachelor of </w:t>
      </w:r>
      <w:r w:rsidR="00A66A69" w:rsidRPr="00336940">
        <w:rPr>
          <w:rFonts w:ascii="Calibri" w:hAnsi="Calibri" w:cs="Calibri"/>
          <w:b/>
          <w:sz w:val="20"/>
          <w:szCs w:val="20"/>
        </w:rPr>
        <w:t>Technology</w:t>
      </w:r>
      <w:r w:rsidRPr="00336940">
        <w:rPr>
          <w:rFonts w:ascii="Calibri" w:hAnsi="Calibri" w:cs="Calibri"/>
          <w:b/>
          <w:sz w:val="20"/>
          <w:szCs w:val="20"/>
        </w:rPr>
        <w:t xml:space="preserve"> from </w:t>
      </w:r>
      <w:r w:rsidR="00A66A69" w:rsidRPr="00336940">
        <w:rPr>
          <w:rFonts w:ascii="Calibri" w:hAnsi="Calibri" w:cs="Calibri"/>
          <w:b/>
          <w:sz w:val="20"/>
          <w:szCs w:val="20"/>
        </w:rPr>
        <w:t xml:space="preserve">Kings College of Engineering </w:t>
      </w:r>
      <w:r w:rsidRPr="00336940">
        <w:rPr>
          <w:rFonts w:ascii="Calibri" w:hAnsi="Calibri" w:cs="Calibri"/>
          <w:b/>
          <w:sz w:val="20"/>
          <w:szCs w:val="20"/>
        </w:rPr>
        <w:t xml:space="preserve">with </w:t>
      </w:r>
      <w:r w:rsidR="00A66A69" w:rsidRPr="00336940">
        <w:rPr>
          <w:rFonts w:ascii="Calibri" w:hAnsi="Calibri" w:cs="Calibri"/>
          <w:b/>
          <w:sz w:val="20"/>
          <w:szCs w:val="20"/>
        </w:rPr>
        <w:t>65</w:t>
      </w:r>
      <w:r w:rsidRPr="00336940">
        <w:rPr>
          <w:rFonts w:ascii="Calibri" w:hAnsi="Calibri" w:cs="Calibri"/>
          <w:b/>
          <w:sz w:val="20"/>
          <w:szCs w:val="20"/>
        </w:rPr>
        <w:t>%.</w:t>
      </w:r>
    </w:p>
    <w:p w:rsidR="00F85CA8" w:rsidRPr="00336940" w:rsidRDefault="00F85CA8" w:rsidP="006B0132">
      <w:pPr>
        <w:ind w:left="360"/>
        <w:rPr>
          <w:rFonts w:ascii="Calibri" w:hAnsi="Calibri" w:cs="Calibri"/>
          <w:sz w:val="20"/>
          <w:szCs w:val="20"/>
        </w:rPr>
      </w:pPr>
    </w:p>
    <w:p w:rsidR="00595B6F" w:rsidRPr="00336940" w:rsidRDefault="002776B5" w:rsidP="00595B6F">
      <w:pPr>
        <w:pStyle w:val="Heading1"/>
        <w:pBdr>
          <w:top w:val="single" w:sz="1" w:space="1" w:color="800000"/>
          <w:left w:val="single" w:sz="1" w:space="0" w:color="800000"/>
          <w:bottom w:val="single" w:sz="1" w:space="1" w:color="800000"/>
          <w:right w:val="single" w:sz="1" w:space="0" w:color="800000"/>
        </w:pBdr>
        <w:shd w:val="clear" w:color="auto" w:fill="800000"/>
        <w:overflowPunct w:val="0"/>
        <w:autoSpaceDE/>
        <w:autoSpaceDN/>
        <w:rPr>
          <w:rFonts w:ascii="Calibri" w:hAnsi="Calibri" w:cs="Calibri"/>
          <w:sz w:val="20"/>
          <w:szCs w:val="20"/>
        </w:rPr>
      </w:pPr>
      <w:r w:rsidRPr="00336940">
        <w:rPr>
          <w:rFonts w:ascii="Calibri" w:hAnsi="Calibri" w:cs="Calibri"/>
          <w:sz w:val="20"/>
          <w:szCs w:val="20"/>
        </w:rPr>
        <w:t>Project Experience</w:t>
      </w:r>
    </w:p>
    <w:p w:rsidR="009E5F9E" w:rsidRPr="00336940" w:rsidRDefault="009E5F9E" w:rsidP="00595B6F">
      <w:pPr>
        <w:rPr>
          <w:rFonts w:ascii="Calibri" w:hAnsi="Calibri" w:cs="Calibri"/>
          <w:sz w:val="20"/>
          <w:szCs w:val="20"/>
        </w:rPr>
      </w:pPr>
    </w:p>
    <w:p w:rsidR="009E5F9E" w:rsidRPr="00336940" w:rsidRDefault="009E5F9E" w:rsidP="009E5F9E">
      <w:pPr>
        <w:rPr>
          <w:rFonts w:ascii="Calibri" w:hAnsi="Calibri" w:cs="Calibri"/>
          <w:b/>
          <w:sz w:val="20"/>
          <w:szCs w:val="20"/>
        </w:rPr>
      </w:pPr>
      <w:r w:rsidRPr="00336940">
        <w:rPr>
          <w:rFonts w:ascii="Calibri" w:hAnsi="Calibri" w:cs="Calibri"/>
          <w:b/>
          <w:sz w:val="20"/>
          <w:szCs w:val="20"/>
        </w:rPr>
        <w:t>Project</w:t>
      </w:r>
      <w:r w:rsidRPr="00336940">
        <w:rPr>
          <w:rFonts w:ascii="Calibri" w:hAnsi="Calibri" w:cs="Calibri"/>
          <w:b/>
          <w:sz w:val="20"/>
          <w:szCs w:val="20"/>
        </w:rPr>
        <w:tab/>
      </w:r>
      <w:r w:rsidRPr="00336940">
        <w:rPr>
          <w:rFonts w:ascii="Calibri" w:hAnsi="Calibri" w:cs="Calibri"/>
          <w:b/>
          <w:sz w:val="20"/>
          <w:szCs w:val="20"/>
        </w:rPr>
        <w:tab/>
      </w:r>
      <w:r w:rsidRPr="00336940">
        <w:rPr>
          <w:rFonts w:ascii="Calibri" w:hAnsi="Calibri" w:cs="Calibri"/>
          <w:b/>
          <w:sz w:val="20"/>
          <w:szCs w:val="20"/>
        </w:rPr>
        <w:tab/>
        <w:t xml:space="preserve">: BAMtoBEAM                                       </w:t>
      </w:r>
      <w:r w:rsidRPr="00336940">
        <w:rPr>
          <w:rFonts w:ascii="Calibri" w:hAnsi="Calibri" w:cs="Calibri"/>
          <w:b/>
          <w:sz w:val="20"/>
          <w:szCs w:val="20"/>
        </w:rPr>
        <w:tab/>
      </w:r>
      <w:r w:rsidRPr="00336940">
        <w:rPr>
          <w:rFonts w:ascii="Calibri" w:hAnsi="Calibri" w:cs="Calibri"/>
          <w:b/>
          <w:sz w:val="20"/>
          <w:szCs w:val="20"/>
        </w:rPr>
        <w:tab/>
      </w:r>
      <w:r w:rsidRPr="00336940">
        <w:rPr>
          <w:rFonts w:ascii="Calibri" w:hAnsi="Calibri" w:cs="Calibri"/>
          <w:b/>
          <w:sz w:val="20"/>
          <w:szCs w:val="20"/>
        </w:rPr>
        <w:tab/>
      </w:r>
      <w:r w:rsidRPr="00336940">
        <w:rPr>
          <w:rFonts w:ascii="Calibri" w:eastAsia="MS Mincho" w:hAnsi="Calibri" w:cs="Calibri"/>
          <w:b/>
          <w:sz w:val="20"/>
          <w:szCs w:val="20"/>
        </w:rPr>
        <w:t>Feb 2021 –till</w:t>
      </w:r>
    </w:p>
    <w:p w:rsidR="009E5F9E" w:rsidRPr="00336940" w:rsidRDefault="009E5F9E" w:rsidP="009E5F9E">
      <w:pPr>
        <w:rPr>
          <w:rFonts w:ascii="Calibri" w:hAnsi="Calibri" w:cs="Calibri"/>
          <w:b/>
          <w:sz w:val="20"/>
          <w:szCs w:val="20"/>
        </w:rPr>
      </w:pPr>
      <w:r w:rsidRPr="00336940">
        <w:rPr>
          <w:rFonts w:ascii="Calibri" w:hAnsi="Calibri" w:cs="Calibri"/>
          <w:b/>
          <w:sz w:val="20"/>
          <w:szCs w:val="20"/>
        </w:rPr>
        <w:t>Client</w:t>
      </w:r>
      <w:r w:rsidRPr="00336940">
        <w:rPr>
          <w:rFonts w:ascii="Calibri" w:hAnsi="Calibri" w:cs="Calibri"/>
          <w:b/>
          <w:sz w:val="20"/>
          <w:szCs w:val="20"/>
        </w:rPr>
        <w:tab/>
      </w:r>
      <w:r w:rsidRPr="00336940">
        <w:rPr>
          <w:rFonts w:ascii="Calibri" w:hAnsi="Calibri" w:cs="Calibri"/>
          <w:b/>
          <w:sz w:val="20"/>
          <w:szCs w:val="20"/>
        </w:rPr>
        <w:tab/>
      </w:r>
      <w:r w:rsidRPr="00336940">
        <w:rPr>
          <w:rFonts w:ascii="Calibri" w:hAnsi="Calibri" w:cs="Calibri"/>
          <w:b/>
          <w:sz w:val="20"/>
          <w:szCs w:val="20"/>
        </w:rPr>
        <w:tab/>
        <w:t>: United Services Automobile Association (USAA)</w:t>
      </w:r>
    </w:p>
    <w:p w:rsidR="009E5F9E" w:rsidRPr="00336940" w:rsidRDefault="009E5F9E" w:rsidP="009E5F9E">
      <w:pPr>
        <w:rPr>
          <w:rFonts w:ascii="Calibri" w:hAnsi="Calibri" w:cs="Calibri"/>
          <w:b/>
          <w:sz w:val="20"/>
          <w:szCs w:val="20"/>
        </w:rPr>
      </w:pPr>
      <w:r w:rsidRPr="00336940">
        <w:rPr>
          <w:rFonts w:ascii="Calibri" w:hAnsi="Calibri" w:cs="Calibri"/>
          <w:b/>
          <w:sz w:val="20"/>
          <w:szCs w:val="20"/>
        </w:rPr>
        <w:t>Role</w:t>
      </w:r>
      <w:r w:rsidRPr="00336940">
        <w:rPr>
          <w:rFonts w:ascii="Calibri" w:hAnsi="Calibri" w:cs="Calibri"/>
          <w:b/>
          <w:sz w:val="20"/>
          <w:szCs w:val="20"/>
        </w:rPr>
        <w:tab/>
      </w:r>
      <w:r w:rsidRPr="00336940">
        <w:rPr>
          <w:rFonts w:ascii="Calibri" w:hAnsi="Calibri" w:cs="Calibri"/>
          <w:b/>
          <w:sz w:val="20"/>
          <w:szCs w:val="20"/>
        </w:rPr>
        <w:tab/>
      </w:r>
      <w:r w:rsidRPr="00336940">
        <w:rPr>
          <w:rFonts w:ascii="Calibri" w:hAnsi="Calibri" w:cs="Calibri"/>
          <w:b/>
          <w:sz w:val="20"/>
          <w:szCs w:val="20"/>
        </w:rPr>
        <w:tab/>
        <w:t>: Technical Lead</w:t>
      </w:r>
    </w:p>
    <w:p w:rsidR="009E5F9E" w:rsidRPr="00336940" w:rsidRDefault="009E5F9E" w:rsidP="009E5F9E">
      <w:pPr>
        <w:rPr>
          <w:rFonts w:ascii="Calibri" w:hAnsi="Calibri" w:cs="Calibri"/>
          <w:b/>
          <w:sz w:val="20"/>
          <w:szCs w:val="20"/>
        </w:rPr>
      </w:pPr>
      <w:r w:rsidRPr="00336940">
        <w:rPr>
          <w:rFonts w:ascii="Calibri" w:hAnsi="Calibri" w:cs="Calibri"/>
          <w:b/>
          <w:sz w:val="20"/>
          <w:szCs w:val="20"/>
        </w:rPr>
        <w:t>Description:</w:t>
      </w:r>
    </w:p>
    <w:p w:rsidR="009E5F9E" w:rsidRPr="00336940" w:rsidRDefault="00A6472F" w:rsidP="009E5F9E">
      <w:pPr>
        <w:adjustRightInd w:val="0"/>
        <w:rPr>
          <w:rFonts w:ascii="Calibri" w:hAnsi="Calibri" w:cs="Calibri"/>
          <w:sz w:val="20"/>
          <w:szCs w:val="20"/>
        </w:rPr>
      </w:pPr>
      <w:r w:rsidRPr="00336940">
        <w:rPr>
          <w:rFonts w:ascii="Calibri" w:hAnsi="Calibri" w:cs="Calibri"/>
          <w:sz w:val="20"/>
          <w:szCs w:val="20"/>
        </w:rPr>
        <w:t>Beam adapter will facillate in smooth transitioning of applications from BAM to BEAM</w:t>
      </w:r>
    </w:p>
    <w:p w:rsidR="00336940" w:rsidRPr="00336940" w:rsidRDefault="00336940" w:rsidP="009E5F9E">
      <w:pPr>
        <w:rPr>
          <w:rFonts w:ascii="Calibri" w:hAnsi="Calibri" w:cs="Calibri"/>
          <w:b/>
          <w:bCs/>
          <w:sz w:val="20"/>
          <w:szCs w:val="20"/>
        </w:rPr>
      </w:pPr>
    </w:p>
    <w:p w:rsidR="009E5F9E" w:rsidRPr="00336940" w:rsidRDefault="009E5F9E" w:rsidP="009E5F9E">
      <w:pPr>
        <w:rPr>
          <w:rFonts w:ascii="Calibri" w:hAnsi="Calibri" w:cs="Calibri"/>
          <w:b/>
          <w:bCs/>
          <w:sz w:val="20"/>
          <w:szCs w:val="20"/>
        </w:rPr>
      </w:pPr>
      <w:r w:rsidRPr="00336940">
        <w:rPr>
          <w:rFonts w:ascii="Calibri" w:hAnsi="Calibri" w:cs="Calibri"/>
          <w:b/>
          <w:bCs/>
          <w:sz w:val="20"/>
          <w:szCs w:val="20"/>
        </w:rPr>
        <w:t xml:space="preserve">Responsibilities: </w:t>
      </w:r>
    </w:p>
    <w:p w:rsidR="009E5F9E" w:rsidRDefault="009E5F9E" w:rsidP="009E5F9E">
      <w:pPr>
        <w:pStyle w:val="BodyText"/>
        <w:numPr>
          <w:ilvl w:val="0"/>
          <w:numId w:val="24"/>
        </w:numPr>
        <w:tabs>
          <w:tab w:val="num" w:pos="1500"/>
        </w:tabs>
        <w:overflowPunct w:val="0"/>
        <w:autoSpaceDE/>
        <w:autoSpaceDN/>
        <w:spacing w:after="0" w:line="240" w:lineRule="auto"/>
        <w:ind w:left="720" w:right="0" w:hanging="360"/>
        <w:rPr>
          <w:rFonts w:ascii="Calibri" w:hAnsi="Calibri" w:cs="Calibri"/>
        </w:rPr>
      </w:pPr>
      <w:r w:rsidRPr="00336940">
        <w:rPr>
          <w:rFonts w:ascii="Calibri" w:hAnsi="Calibri" w:cs="Calibri"/>
        </w:rPr>
        <w:t xml:space="preserve">Developing the </w:t>
      </w:r>
      <w:r w:rsidR="00A062E0">
        <w:rPr>
          <w:rFonts w:ascii="Calibri" w:hAnsi="Calibri" w:cs="Calibri"/>
        </w:rPr>
        <w:t>RESTful web services to interact with diferent Kafka environments.</w:t>
      </w:r>
    </w:p>
    <w:p w:rsidR="00A062E0" w:rsidRPr="00336940" w:rsidRDefault="00A062E0" w:rsidP="009E5F9E">
      <w:pPr>
        <w:pStyle w:val="BodyText"/>
        <w:numPr>
          <w:ilvl w:val="0"/>
          <w:numId w:val="24"/>
        </w:numPr>
        <w:tabs>
          <w:tab w:val="num" w:pos="1500"/>
        </w:tabs>
        <w:overflowPunct w:val="0"/>
        <w:autoSpaceDE/>
        <w:autoSpaceDN/>
        <w:spacing w:after="0" w:line="240" w:lineRule="auto"/>
        <w:ind w:left="720" w:right="0" w:hanging="360"/>
        <w:rPr>
          <w:rFonts w:ascii="Calibri" w:hAnsi="Calibri" w:cs="Calibri"/>
        </w:rPr>
      </w:pPr>
      <w:r>
        <w:rPr>
          <w:rFonts w:ascii="Calibri" w:hAnsi="Calibri" w:cs="Calibri"/>
        </w:rPr>
        <w:t>Developing the various REST APi and interact with various services and kafka environments</w:t>
      </w:r>
    </w:p>
    <w:p w:rsidR="009E5F9E" w:rsidRPr="00336940" w:rsidRDefault="009E5F9E" w:rsidP="009E5F9E">
      <w:pPr>
        <w:pStyle w:val="BodyText"/>
        <w:numPr>
          <w:ilvl w:val="0"/>
          <w:numId w:val="24"/>
        </w:numPr>
        <w:tabs>
          <w:tab w:val="num" w:pos="1500"/>
        </w:tabs>
        <w:overflowPunct w:val="0"/>
        <w:autoSpaceDE/>
        <w:autoSpaceDN/>
        <w:spacing w:after="0" w:line="240" w:lineRule="auto"/>
        <w:ind w:left="720" w:right="0" w:hanging="360"/>
        <w:rPr>
          <w:rFonts w:ascii="Calibri" w:hAnsi="Calibri" w:cs="Calibri"/>
        </w:rPr>
      </w:pPr>
      <w:r w:rsidRPr="00336940">
        <w:rPr>
          <w:rFonts w:ascii="Calibri" w:hAnsi="Calibri" w:cs="Calibri"/>
        </w:rPr>
        <w:t>Developing Junit test cases and ready API integration test cases and executed in pipeline.</w:t>
      </w:r>
    </w:p>
    <w:p w:rsidR="009E5F9E" w:rsidRPr="00336940" w:rsidRDefault="009E5F9E" w:rsidP="009E5F9E">
      <w:pPr>
        <w:pStyle w:val="BodyText"/>
        <w:numPr>
          <w:ilvl w:val="0"/>
          <w:numId w:val="24"/>
        </w:numPr>
        <w:tabs>
          <w:tab w:val="num" w:pos="1500"/>
        </w:tabs>
        <w:overflowPunct w:val="0"/>
        <w:autoSpaceDE/>
        <w:autoSpaceDN/>
        <w:spacing w:after="0" w:line="240" w:lineRule="auto"/>
        <w:ind w:left="720" w:right="0" w:hanging="360"/>
        <w:rPr>
          <w:rFonts w:ascii="Calibri" w:hAnsi="Calibri" w:cs="Calibri"/>
        </w:rPr>
      </w:pPr>
      <w:r w:rsidRPr="00336940">
        <w:rPr>
          <w:rFonts w:ascii="Calibri" w:hAnsi="Calibri" w:cs="Calibri"/>
        </w:rPr>
        <w:t xml:space="preserve">Used Ready API and Postman Tool to test services </w:t>
      </w:r>
    </w:p>
    <w:p w:rsidR="009E5F9E" w:rsidRPr="00336940" w:rsidRDefault="009E5F9E" w:rsidP="009E5F9E">
      <w:pPr>
        <w:pStyle w:val="BodyText"/>
        <w:tabs>
          <w:tab w:val="num" w:pos="1500"/>
        </w:tabs>
        <w:overflowPunct w:val="0"/>
        <w:autoSpaceDE/>
        <w:autoSpaceDN/>
        <w:spacing w:after="0" w:line="240" w:lineRule="auto"/>
        <w:ind w:left="720" w:right="0"/>
        <w:rPr>
          <w:rFonts w:ascii="Calibri" w:hAnsi="Calibri" w:cs="Calibri"/>
        </w:rPr>
      </w:pPr>
    </w:p>
    <w:p w:rsidR="009E5F9E" w:rsidRPr="00336940" w:rsidRDefault="009E5F9E" w:rsidP="009E5F9E">
      <w:pPr>
        <w:rPr>
          <w:rFonts w:ascii="Calibri" w:hAnsi="Calibri" w:cs="Calibri"/>
          <w:b/>
          <w:sz w:val="20"/>
          <w:szCs w:val="20"/>
        </w:rPr>
      </w:pPr>
      <w:r w:rsidRPr="00336940">
        <w:rPr>
          <w:rFonts w:ascii="Calibri" w:hAnsi="Calibri" w:cs="Calibri"/>
          <w:b/>
          <w:sz w:val="20"/>
          <w:szCs w:val="20"/>
        </w:rPr>
        <w:t>Environment:</w:t>
      </w:r>
    </w:p>
    <w:p w:rsidR="009E5F9E" w:rsidRPr="00336940" w:rsidRDefault="009E5F9E" w:rsidP="009E5F9E">
      <w:pPr>
        <w:rPr>
          <w:rFonts w:ascii="Calibri" w:hAnsi="Calibri" w:cs="Calibri"/>
          <w:sz w:val="20"/>
          <w:szCs w:val="20"/>
        </w:rPr>
      </w:pPr>
      <w:r w:rsidRPr="00336940">
        <w:rPr>
          <w:rFonts w:ascii="Calibri" w:hAnsi="Calibri" w:cs="Calibri"/>
          <w:sz w:val="20"/>
          <w:szCs w:val="20"/>
        </w:rPr>
        <w:tab/>
        <w:t xml:space="preserve">My Eclipse, Spring MVC and REST Web Service, </w:t>
      </w:r>
      <w:r w:rsidR="00336940" w:rsidRPr="00336940">
        <w:rPr>
          <w:rFonts w:ascii="Calibri" w:hAnsi="Calibri" w:cs="Calibri"/>
          <w:sz w:val="20"/>
          <w:szCs w:val="20"/>
        </w:rPr>
        <w:t>Embedded Tomcat,Kafka</w:t>
      </w:r>
    </w:p>
    <w:p w:rsidR="009E5F9E" w:rsidRPr="00336940" w:rsidRDefault="009E5F9E" w:rsidP="009E5F9E">
      <w:pPr>
        <w:rPr>
          <w:rFonts w:ascii="Calibri" w:hAnsi="Calibri" w:cs="Calibri"/>
          <w:b/>
          <w:sz w:val="20"/>
          <w:szCs w:val="20"/>
        </w:rPr>
      </w:pPr>
    </w:p>
    <w:p w:rsidR="009E5F9E" w:rsidRPr="00336940" w:rsidRDefault="009E5F9E" w:rsidP="009E5F9E">
      <w:pPr>
        <w:rPr>
          <w:rFonts w:ascii="Calibri" w:hAnsi="Calibri" w:cs="Calibri"/>
          <w:b/>
          <w:sz w:val="20"/>
          <w:szCs w:val="20"/>
        </w:rPr>
      </w:pPr>
    </w:p>
    <w:p w:rsidR="009E5F9E" w:rsidRPr="00336940" w:rsidRDefault="009E5F9E" w:rsidP="00595B6F">
      <w:pPr>
        <w:rPr>
          <w:rFonts w:ascii="Calibri" w:hAnsi="Calibri" w:cs="Calibri"/>
          <w:sz w:val="20"/>
          <w:szCs w:val="20"/>
        </w:rPr>
      </w:pPr>
    </w:p>
    <w:p w:rsidR="00884F1C" w:rsidRPr="00336940" w:rsidRDefault="00884F1C" w:rsidP="00884F1C">
      <w:pPr>
        <w:rPr>
          <w:rFonts w:ascii="Calibri" w:hAnsi="Calibri" w:cs="Calibri"/>
          <w:b/>
          <w:sz w:val="20"/>
          <w:szCs w:val="20"/>
        </w:rPr>
      </w:pPr>
      <w:r w:rsidRPr="00336940">
        <w:rPr>
          <w:rFonts w:ascii="Calibri" w:hAnsi="Calibri" w:cs="Calibri"/>
          <w:b/>
          <w:sz w:val="20"/>
          <w:szCs w:val="20"/>
        </w:rPr>
        <w:t>Project</w:t>
      </w:r>
      <w:r w:rsidRPr="00336940">
        <w:rPr>
          <w:rFonts w:ascii="Calibri" w:hAnsi="Calibri" w:cs="Calibri"/>
          <w:b/>
          <w:sz w:val="20"/>
          <w:szCs w:val="20"/>
        </w:rPr>
        <w:tab/>
      </w:r>
      <w:r w:rsidRPr="00336940">
        <w:rPr>
          <w:rFonts w:ascii="Calibri" w:hAnsi="Calibri" w:cs="Calibri"/>
          <w:b/>
          <w:sz w:val="20"/>
          <w:szCs w:val="20"/>
        </w:rPr>
        <w:tab/>
      </w:r>
      <w:r w:rsidRPr="00336940">
        <w:rPr>
          <w:rFonts w:ascii="Calibri" w:hAnsi="Calibri" w:cs="Calibri"/>
          <w:b/>
          <w:sz w:val="20"/>
          <w:szCs w:val="20"/>
        </w:rPr>
        <w:tab/>
        <w:t>: FFIEC</w:t>
      </w:r>
      <w:r w:rsidRPr="00336940">
        <w:rPr>
          <w:rFonts w:ascii="Calibri" w:hAnsi="Calibri" w:cs="Calibri"/>
          <w:b/>
          <w:sz w:val="20"/>
          <w:szCs w:val="20"/>
        </w:rPr>
        <w:cr/>
        <w:t>Client</w:t>
      </w:r>
      <w:r w:rsidRPr="00336940">
        <w:rPr>
          <w:rFonts w:ascii="Calibri" w:hAnsi="Calibri" w:cs="Calibri"/>
          <w:b/>
          <w:sz w:val="20"/>
          <w:szCs w:val="20"/>
        </w:rPr>
        <w:tab/>
      </w:r>
      <w:r w:rsidRPr="00336940">
        <w:rPr>
          <w:rFonts w:ascii="Calibri" w:hAnsi="Calibri" w:cs="Calibri"/>
          <w:b/>
          <w:sz w:val="20"/>
          <w:szCs w:val="20"/>
        </w:rPr>
        <w:tab/>
      </w:r>
      <w:r w:rsidRPr="00336940">
        <w:rPr>
          <w:rFonts w:ascii="Calibri" w:hAnsi="Calibri" w:cs="Calibri"/>
          <w:b/>
          <w:sz w:val="20"/>
          <w:szCs w:val="20"/>
        </w:rPr>
        <w:tab/>
        <w:t>: United Services Automobile Association (USAA)</w:t>
      </w:r>
    </w:p>
    <w:p w:rsidR="00884F1C" w:rsidRPr="00336940" w:rsidRDefault="00884F1C" w:rsidP="00884F1C">
      <w:pPr>
        <w:rPr>
          <w:rFonts w:ascii="Calibri" w:eastAsia="MS Mincho" w:hAnsi="Calibri" w:cs="Calibri"/>
          <w:b/>
          <w:sz w:val="20"/>
          <w:szCs w:val="20"/>
        </w:rPr>
      </w:pPr>
      <w:r w:rsidRPr="00336940">
        <w:rPr>
          <w:rFonts w:ascii="Calibri" w:hAnsi="Calibri" w:cs="Calibri"/>
          <w:b/>
          <w:bCs/>
          <w:sz w:val="20"/>
          <w:szCs w:val="20"/>
        </w:rPr>
        <w:t>Role</w:t>
      </w:r>
      <w:r w:rsidRPr="00336940">
        <w:rPr>
          <w:rFonts w:ascii="Calibri" w:hAnsi="Calibri" w:cs="Calibri"/>
          <w:b/>
          <w:bCs/>
          <w:sz w:val="20"/>
          <w:szCs w:val="20"/>
        </w:rPr>
        <w:tab/>
      </w:r>
      <w:r w:rsidRPr="00336940">
        <w:rPr>
          <w:rFonts w:ascii="Calibri" w:hAnsi="Calibri" w:cs="Calibri"/>
          <w:b/>
          <w:bCs/>
          <w:sz w:val="20"/>
          <w:szCs w:val="20"/>
        </w:rPr>
        <w:tab/>
      </w:r>
      <w:r w:rsidRPr="00336940">
        <w:rPr>
          <w:rFonts w:ascii="Calibri" w:hAnsi="Calibri" w:cs="Calibri"/>
          <w:b/>
          <w:bCs/>
          <w:sz w:val="20"/>
          <w:szCs w:val="20"/>
        </w:rPr>
        <w:tab/>
        <w:t xml:space="preserve">: </w:t>
      </w:r>
      <w:r w:rsidRPr="00336940">
        <w:rPr>
          <w:rFonts w:ascii="Calibri" w:eastAsia="MS Mincho" w:hAnsi="Calibri" w:cs="Calibri"/>
          <w:b/>
          <w:sz w:val="20"/>
          <w:szCs w:val="20"/>
        </w:rPr>
        <w:t xml:space="preserve">Technical Lead                                     </w:t>
      </w:r>
      <w:r w:rsidR="00336940" w:rsidRPr="00336940">
        <w:rPr>
          <w:rFonts w:ascii="Calibri" w:eastAsia="MS Mincho" w:hAnsi="Calibri" w:cs="Calibri"/>
          <w:b/>
          <w:sz w:val="20"/>
          <w:szCs w:val="20"/>
        </w:rPr>
        <w:t xml:space="preserve">                             </w:t>
      </w:r>
      <w:r w:rsidRPr="00336940">
        <w:rPr>
          <w:rFonts w:ascii="Calibri" w:eastAsia="MS Mincho" w:hAnsi="Calibri" w:cs="Calibri"/>
          <w:b/>
          <w:sz w:val="20"/>
          <w:szCs w:val="20"/>
        </w:rPr>
        <w:t>Sep 2020 – Feb</w:t>
      </w:r>
      <w:r w:rsidR="009E5F9E" w:rsidRPr="00336940">
        <w:rPr>
          <w:rFonts w:ascii="Calibri" w:eastAsia="MS Mincho" w:hAnsi="Calibri" w:cs="Calibri"/>
          <w:b/>
          <w:sz w:val="20"/>
          <w:szCs w:val="20"/>
        </w:rPr>
        <w:t xml:space="preserve"> 2021</w:t>
      </w:r>
    </w:p>
    <w:p w:rsidR="00884F1C" w:rsidRPr="00336940" w:rsidRDefault="00884F1C" w:rsidP="00884F1C">
      <w:pPr>
        <w:rPr>
          <w:rFonts w:ascii="Calibri" w:hAnsi="Calibri" w:cs="Calibri"/>
          <w:b/>
          <w:sz w:val="20"/>
          <w:szCs w:val="20"/>
        </w:rPr>
      </w:pPr>
    </w:p>
    <w:p w:rsidR="00884F1C" w:rsidRPr="00336940" w:rsidRDefault="00884F1C" w:rsidP="00884F1C">
      <w:pPr>
        <w:rPr>
          <w:rFonts w:ascii="Calibri" w:eastAsia="MS Mincho" w:hAnsi="Calibri" w:cs="Calibri"/>
          <w:b/>
          <w:sz w:val="20"/>
          <w:szCs w:val="20"/>
        </w:rPr>
      </w:pPr>
      <w:r w:rsidRPr="00336940">
        <w:rPr>
          <w:rFonts w:ascii="Calibri" w:eastAsia="MS Mincho" w:hAnsi="Calibri" w:cs="Calibri"/>
          <w:b/>
          <w:sz w:val="20"/>
          <w:szCs w:val="20"/>
        </w:rPr>
        <w:t>Description:</w:t>
      </w:r>
    </w:p>
    <w:p w:rsidR="009E5F9E" w:rsidRPr="00336940" w:rsidRDefault="009E5F9E" w:rsidP="00884F1C">
      <w:pPr>
        <w:rPr>
          <w:rFonts w:ascii="Calibri" w:eastAsia="MS Mincho" w:hAnsi="Calibri" w:cs="Calibri"/>
          <w:b/>
          <w:sz w:val="20"/>
          <w:szCs w:val="20"/>
        </w:rPr>
      </w:pPr>
      <w:r w:rsidRPr="00336940">
        <w:rPr>
          <w:rFonts w:ascii="Calibri" w:eastAsia="MS Mincho" w:hAnsi="Calibri" w:cs="Calibri"/>
          <w:b/>
          <w:sz w:val="20"/>
          <w:szCs w:val="20"/>
        </w:rPr>
        <w:t xml:space="preserve">                    FFIEC migrated or retired service accounts from Cyberark</w:t>
      </w:r>
      <w:r w:rsidR="00336940" w:rsidRPr="00336940">
        <w:rPr>
          <w:rFonts w:ascii="Calibri" w:eastAsia="MS Mincho" w:hAnsi="Calibri" w:cs="Calibri"/>
          <w:b/>
          <w:sz w:val="20"/>
          <w:szCs w:val="20"/>
        </w:rPr>
        <w:t xml:space="preserve"> </w:t>
      </w:r>
      <w:r w:rsidRPr="00336940">
        <w:rPr>
          <w:rFonts w:ascii="Calibri" w:eastAsia="MS Mincho" w:hAnsi="Calibri" w:cs="Calibri"/>
          <w:b/>
          <w:sz w:val="20"/>
          <w:szCs w:val="20"/>
        </w:rPr>
        <w:t>environment.</w:t>
      </w:r>
    </w:p>
    <w:p w:rsidR="00884F1C" w:rsidRPr="00336940" w:rsidRDefault="00884F1C" w:rsidP="00884F1C">
      <w:pPr>
        <w:rPr>
          <w:rFonts w:ascii="Calibri" w:hAnsi="Calibri" w:cs="Calibri"/>
          <w:sz w:val="20"/>
          <w:szCs w:val="20"/>
        </w:rPr>
      </w:pPr>
    </w:p>
    <w:p w:rsidR="00884F1C" w:rsidRPr="00336940" w:rsidRDefault="00884F1C" w:rsidP="00884F1C">
      <w:pPr>
        <w:rPr>
          <w:rFonts w:ascii="Calibri" w:hAnsi="Calibri" w:cs="Calibri"/>
          <w:b/>
          <w:bCs/>
          <w:sz w:val="20"/>
          <w:szCs w:val="20"/>
        </w:rPr>
      </w:pPr>
      <w:r w:rsidRPr="00336940">
        <w:rPr>
          <w:rFonts w:ascii="Calibri" w:hAnsi="Calibri" w:cs="Calibri"/>
          <w:b/>
          <w:bCs/>
          <w:sz w:val="20"/>
          <w:szCs w:val="20"/>
        </w:rPr>
        <w:t xml:space="preserve">Responsibilities: </w:t>
      </w:r>
    </w:p>
    <w:p w:rsidR="00884F1C" w:rsidRPr="00336940" w:rsidRDefault="00884F1C" w:rsidP="00884F1C">
      <w:pPr>
        <w:pStyle w:val="Heading6"/>
        <w:keepNext/>
        <w:numPr>
          <w:ilvl w:val="0"/>
          <w:numId w:val="24"/>
        </w:numPr>
        <w:overflowPunct w:val="0"/>
        <w:autoSpaceDE/>
        <w:autoSpaceDN/>
        <w:spacing w:before="0" w:after="0"/>
        <w:ind w:left="720" w:hanging="360"/>
        <w:rPr>
          <w:rFonts w:ascii="Calibri" w:hAnsi="Calibri" w:cs="Calibri"/>
          <w:b w:val="0"/>
          <w:bCs w:val="0"/>
          <w:sz w:val="20"/>
          <w:szCs w:val="20"/>
        </w:rPr>
      </w:pPr>
      <w:r w:rsidRPr="00336940">
        <w:rPr>
          <w:rFonts w:ascii="Calibri" w:hAnsi="Calibri" w:cs="Calibri"/>
          <w:b w:val="0"/>
          <w:bCs w:val="0"/>
          <w:sz w:val="20"/>
          <w:szCs w:val="20"/>
        </w:rPr>
        <w:t>Interacted with Client to gather business requirement and generated requirement specification documents.</w:t>
      </w:r>
    </w:p>
    <w:p w:rsidR="00884F1C" w:rsidRPr="00336940" w:rsidRDefault="00884F1C" w:rsidP="00884F1C">
      <w:pPr>
        <w:pStyle w:val="Heading6"/>
        <w:keepNext/>
        <w:numPr>
          <w:ilvl w:val="0"/>
          <w:numId w:val="24"/>
        </w:numPr>
        <w:overflowPunct w:val="0"/>
        <w:autoSpaceDE/>
        <w:autoSpaceDN/>
        <w:spacing w:before="0" w:after="0"/>
        <w:ind w:left="720" w:hanging="360"/>
        <w:rPr>
          <w:rFonts w:ascii="Calibri" w:hAnsi="Calibri" w:cs="Calibri"/>
          <w:b w:val="0"/>
          <w:bCs w:val="0"/>
          <w:sz w:val="20"/>
          <w:szCs w:val="20"/>
        </w:rPr>
      </w:pPr>
      <w:r w:rsidRPr="00336940">
        <w:rPr>
          <w:rFonts w:ascii="Calibri" w:hAnsi="Calibri" w:cs="Calibri"/>
          <w:b w:val="0"/>
          <w:bCs w:val="0"/>
          <w:sz w:val="20"/>
          <w:szCs w:val="20"/>
        </w:rPr>
        <w:t>Involved in all phases of project life cycle (Agile project</w:t>
      </w:r>
      <w:r w:rsidR="009E5F9E" w:rsidRPr="00336940">
        <w:rPr>
          <w:rFonts w:ascii="Calibri" w:hAnsi="Calibri" w:cs="Calibri"/>
          <w:b w:val="0"/>
          <w:bCs w:val="0"/>
          <w:sz w:val="20"/>
          <w:szCs w:val="20"/>
        </w:rPr>
        <w:t>-Kanban</w:t>
      </w:r>
      <w:r w:rsidRPr="00336940">
        <w:rPr>
          <w:rFonts w:ascii="Calibri" w:hAnsi="Calibri" w:cs="Calibri"/>
          <w:b w:val="0"/>
          <w:bCs w:val="0"/>
          <w:sz w:val="20"/>
          <w:szCs w:val="20"/>
        </w:rPr>
        <w:t>)</w:t>
      </w:r>
    </w:p>
    <w:p w:rsidR="00884F1C" w:rsidRPr="00336940" w:rsidRDefault="00884F1C" w:rsidP="00884F1C">
      <w:pPr>
        <w:pStyle w:val="Heading6"/>
        <w:keepNext/>
        <w:numPr>
          <w:ilvl w:val="5"/>
          <w:numId w:val="24"/>
        </w:numPr>
        <w:overflowPunct w:val="0"/>
        <w:autoSpaceDE/>
        <w:autoSpaceDN/>
        <w:spacing w:before="0" w:after="0"/>
        <w:ind w:left="720" w:hanging="360"/>
        <w:rPr>
          <w:rFonts w:ascii="Calibri" w:hAnsi="Calibri" w:cs="Calibri"/>
          <w:bCs w:val="0"/>
          <w:sz w:val="20"/>
          <w:szCs w:val="20"/>
        </w:rPr>
      </w:pPr>
      <w:r w:rsidRPr="00336940">
        <w:rPr>
          <w:rFonts w:ascii="Calibri" w:hAnsi="Calibri" w:cs="Calibri"/>
          <w:b w:val="0"/>
          <w:bCs w:val="0"/>
          <w:sz w:val="20"/>
          <w:szCs w:val="20"/>
        </w:rPr>
        <w:t xml:space="preserve">Performed </w:t>
      </w:r>
      <w:r w:rsidR="009E5F9E" w:rsidRPr="00336940">
        <w:rPr>
          <w:rFonts w:ascii="Calibri" w:hAnsi="Calibri" w:cs="Calibri"/>
          <w:b w:val="0"/>
          <w:bCs w:val="0"/>
          <w:sz w:val="20"/>
          <w:szCs w:val="20"/>
        </w:rPr>
        <w:t>Technical</w:t>
      </w:r>
      <w:r w:rsidRPr="00336940">
        <w:rPr>
          <w:rFonts w:ascii="Calibri" w:hAnsi="Calibri" w:cs="Calibri"/>
          <w:b w:val="0"/>
          <w:bCs w:val="0"/>
          <w:sz w:val="20"/>
          <w:szCs w:val="20"/>
        </w:rPr>
        <w:t xml:space="preserve"> Lead from offshore for couple of the module (</w:t>
      </w:r>
      <w:r w:rsidR="009E5F9E" w:rsidRPr="00336940">
        <w:rPr>
          <w:rFonts w:ascii="Calibri" w:hAnsi="Calibri" w:cs="Calibri"/>
          <w:b w:val="0"/>
          <w:bCs w:val="0"/>
          <w:sz w:val="20"/>
          <w:szCs w:val="20"/>
        </w:rPr>
        <w:t>RIT request,MIG request</w:t>
      </w:r>
      <w:r w:rsidRPr="00336940">
        <w:rPr>
          <w:rFonts w:ascii="Calibri" w:hAnsi="Calibri" w:cs="Calibri"/>
          <w:b w:val="0"/>
          <w:bCs w:val="0"/>
          <w:sz w:val="20"/>
          <w:szCs w:val="20"/>
        </w:rPr>
        <w:t>)</w:t>
      </w:r>
    </w:p>
    <w:p w:rsidR="00884F1C" w:rsidRPr="000832AF" w:rsidRDefault="00884F1C" w:rsidP="000832AF">
      <w:pPr>
        <w:pStyle w:val="Heading6"/>
        <w:keepNext/>
        <w:numPr>
          <w:ilvl w:val="5"/>
          <w:numId w:val="24"/>
        </w:numPr>
        <w:overflowPunct w:val="0"/>
        <w:autoSpaceDE/>
        <w:autoSpaceDN/>
        <w:spacing w:before="0" w:after="0"/>
        <w:ind w:left="720" w:hanging="360"/>
        <w:rPr>
          <w:rFonts w:ascii="Calibri" w:hAnsi="Calibri" w:cs="Calibri"/>
          <w:b w:val="0"/>
          <w:bCs w:val="0"/>
          <w:sz w:val="20"/>
          <w:szCs w:val="20"/>
        </w:rPr>
      </w:pPr>
      <w:r w:rsidRPr="00336940">
        <w:rPr>
          <w:rFonts w:ascii="Calibri" w:hAnsi="Calibri" w:cs="Calibri"/>
          <w:b w:val="0"/>
          <w:bCs w:val="0"/>
          <w:sz w:val="20"/>
          <w:szCs w:val="20"/>
        </w:rPr>
        <w:t xml:space="preserve">Involved in Code review and implemented best </w:t>
      </w:r>
      <w:r w:rsidR="009E5F9E" w:rsidRPr="00336940">
        <w:rPr>
          <w:rFonts w:ascii="Calibri" w:hAnsi="Calibri" w:cs="Calibri"/>
          <w:b w:val="0"/>
          <w:bCs w:val="0"/>
          <w:sz w:val="20"/>
          <w:szCs w:val="20"/>
        </w:rPr>
        <w:t>.</w:t>
      </w:r>
      <w:r w:rsidRPr="000832AF">
        <w:rPr>
          <w:rFonts w:ascii="Calibri" w:hAnsi="Calibri" w:cs="Calibri"/>
          <w:b w:val="0"/>
          <w:bCs w:val="0"/>
          <w:sz w:val="20"/>
          <w:szCs w:val="20"/>
        </w:rPr>
        <w:t>Unit Test Case Preparation and Execution</w:t>
      </w:r>
    </w:p>
    <w:p w:rsidR="00884F1C" w:rsidRPr="00336940" w:rsidRDefault="00884F1C" w:rsidP="00884F1C">
      <w:pPr>
        <w:rPr>
          <w:rFonts w:ascii="Calibri" w:hAnsi="Calibri" w:cs="Calibri"/>
          <w:sz w:val="20"/>
          <w:szCs w:val="20"/>
        </w:rPr>
      </w:pPr>
    </w:p>
    <w:p w:rsidR="00884F1C" w:rsidRPr="00336940" w:rsidRDefault="00884F1C" w:rsidP="00884F1C">
      <w:pPr>
        <w:rPr>
          <w:rFonts w:ascii="Calibri" w:hAnsi="Calibri" w:cs="Calibri"/>
          <w:sz w:val="20"/>
          <w:szCs w:val="20"/>
        </w:rPr>
      </w:pPr>
    </w:p>
    <w:p w:rsidR="00884F1C" w:rsidRPr="00336940" w:rsidRDefault="00884F1C" w:rsidP="00884F1C">
      <w:pPr>
        <w:rPr>
          <w:rFonts w:ascii="Calibri" w:hAnsi="Calibri" w:cs="Calibri"/>
          <w:b/>
          <w:sz w:val="20"/>
          <w:szCs w:val="20"/>
        </w:rPr>
      </w:pPr>
      <w:r w:rsidRPr="00336940">
        <w:rPr>
          <w:rFonts w:ascii="Calibri" w:hAnsi="Calibri" w:cs="Calibri"/>
          <w:b/>
          <w:sz w:val="20"/>
          <w:szCs w:val="20"/>
        </w:rPr>
        <w:t>Environment:</w:t>
      </w:r>
    </w:p>
    <w:p w:rsidR="00884F1C" w:rsidRDefault="00884F1C" w:rsidP="00884F1C">
      <w:pPr>
        <w:rPr>
          <w:rFonts w:ascii="Calibri" w:hAnsi="Calibri" w:cs="Calibri"/>
          <w:sz w:val="20"/>
          <w:szCs w:val="20"/>
        </w:rPr>
      </w:pPr>
      <w:r w:rsidRPr="00336940">
        <w:rPr>
          <w:rFonts w:ascii="Calibri" w:hAnsi="Calibri" w:cs="Calibri"/>
          <w:sz w:val="20"/>
          <w:szCs w:val="20"/>
        </w:rPr>
        <w:tab/>
        <w:t>Spring Batch framework, Xml, Java script,WebServices</w:t>
      </w:r>
      <w:r w:rsidR="009E5F9E" w:rsidRPr="00336940">
        <w:rPr>
          <w:rFonts w:ascii="Calibri" w:hAnsi="Calibri" w:cs="Calibri"/>
          <w:sz w:val="20"/>
          <w:szCs w:val="20"/>
        </w:rPr>
        <w:t>,</w:t>
      </w:r>
      <w:r w:rsidRPr="00336940">
        <w:rPr>
          <w:rFonts w:ascii="Calibri" w:hAnsi="Calibri" w:cs="Calibri"/>
          <w:sz w:val="20"/>
          <w:szCs w:val="20"/>
        </w:rPr>
        <w:t>TALON</w:t>
      </w:r>
    </w:p>
    <w:p w:rsidR="007C05FC" w:rsidRDefault="007C05FC" w:rsidP="00884F1C">
      <w:pPr>
        <w:rPr>
          <w:rFonts w:ascii="Calibri" w:hAnsi="Calibri" w:cs="Calibri"/>
          <w:sz w:val="20"/>
          <w:szCs w:val="20"/>
        </w:rPr>
      </w:pPr>
    </w:p>
    <w:p w:rsidR="007C05FC" w:rsidRDefault="007C05FC" w:rsidP="00884F1C">
      <w:pPr>
        <w:rPr>
          <w:rFonts w:ascii="Calibri" w:hAnsi="Calibri" w:cs="Calibri"/>
          <w:sz w:val="20"/>
          <w:szCs w:val="20"/>
        </w:rPr>
      </w:pPr>
    </w:p>
    <w:p w:rsidR="007C05FC" w:rsidRPr="007C05FC" w:rsidRDefault="007C05FC" w:rsidP="007C05FC">
      <w:pPr>
        <w:rPr>
          <w:rFonts w:ascii="Calibri" w:hAnsi="Calibri" w:cs="Calibri"/>
          <w:b/>
          <w:sz w:val="20"/>
          <w:szCs w:val="20"/>
        </w:rPr>
      </w:pPr>
      <w:r w:rsidRPr="007C05FC">
        <w:rPr>
          <w:rFonts w:ascii="Calibri" w:hAnsi="Calibri" w:cs="Calibri"/>
          <w:b/>
          <w:sz w:val="20"/>
          <w:szCs w:val="20"/>
        </w:rPr>
        <w:t>Project</w:t>
      </w:r>
      <w:r w:rsidRPr="007C05FC">
        <w:rPr>
          <w:rFonts w:ascii="Calibri" w:hAnsi="Calibri" w:cs="Calibri"/>
          <w:b/>
          <w:sz w:val="20"/>
          <w:szCs w:val="20"/>
        </w:rPr>
        <w:tab/>
      </w:r>
      <w:r w:rsidRPr="007C05FC">
        <w:rPr>
          <w:rFonts w:ascii="Calibri" w:hAnsi="Calibri" w:cs="Calibri"/>
          <w:b/>
          <w:sz w:val="20"/>
          <w:szCs w:val="20"/>
        </w:rPr>
        <w:tab/>
      </w:r>
      <w:r w:rsidRPr="007C05FC">
        <w:rPr>
          <w:rFonts w:ascii="Calibri" w:hAnsi="Calibri" w:cs="Calibri"/>
          <w:b/>
          <w:sz w:val="20"/>
          <w:szCs w:val="20"/>
        </w:rPr>
        <w:tab/>
        <w:t xml:space="preserve">: USAA Documents Online(UDO) </w:t>
      </w:r>
      <w:r w:rsidRPr="007C05FC">
        <w:rPr>
          <w:rFonts w:ascii="Calibri" w:hAnsi="Calibri" w:cs="Calibri"/>
          <w:b/>
          <w:sz w:val="20"/>
          <w:szCs w:val="20"/>
        </w:rPr>
        <w:tab/>
      </w:r>
      <w:r w:rsidRPr="007C05FC">
        <w:rPr>
          <w:rFonts w:ascii="Calibri" w:hAnsi="Calibri" w:cs="Calibri"/>
          <w:b/>
          <w:sz w:val="20"/>
          <w:szCs w:val="20"/>
        </w:rPr>
        <w:tab/>
      </w:r>
      <w:r w:rsidRPr="007C05FC"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eastAsia="MS Mincho" w:hAnsi="Calibri" w:cs="Calibri"/>
          <w:b/>
          <w:sz w:val="20"/>
          <w:szCs w:val="20"/>
        </w:rPr>
        <w:t>Sep 2019</w:t>
      </w:r>
      <w:r w:rsidRPr="007C05FC">
        <w:rPr>
          <w:rFonts w:ascii="Calibri" w:eastAsia="MS Mincho" w:hAnsi="Calibri" w:cs="Calibri"/>
          <w:b/>
          <w:sz w:val="20"/>
          <w:szCs w:val="20"/>
        </w:rPr>
        <w:t xml:space="preserve">– </w:t>
      </w:r>
      <w:r>
        <w:rPr>
          <w:rFonts w:ascii="Calibri" w:eastAsia="MS Mincho" w:hAnsi="Calibri" w:cs="Calibri"/>
          <w:b/>
          <w:sz w:val="20"/>
          <w:szCs w:val="20"/>
        </w:rPr>
        <w:t>Sep 2020</w:t>
      </w:r>
    </w:p>
    <w:p w:rsidR="007C05FC" w:rsidRPr="007C05FC" w:rsidRDefault="007C05FC" w:rsidP="007C05FC">
      <w:pPr>
        <w:rPr>
          <w:rFonts w:ascii="Calibri" w:hAnsi="Calibri" w:cs="Calibri"/>
          <w:b/>
          <w:sz w:val="20"/>
          <w:szCs w:val="20"/>
        </w:rPr>
      </w:pPr>
      <w:r w:rsidRPr="007C05FC">
        <w:rPr>
          <w:rFonts w:ascii="Calibri" w:hAnsi="Calibri" w:cs="Calibri"/>
          <w:b/>
          <w:sz w:val="20"/>
          <w:szCs w:val="20"/>
        </w:rPr>
        <w:t>Client</w:t>
      </w:r>
      <w:r w:rsidRPr="007C05FC">
        <w:rPr>
          <w:rFonts w:ascii="Calibri" w:hAnsi="Calibri" w:cs="Calibri"/>
          <w:b/>
          <w:sz w:val="20"/>
          <w:szCs w:val="20"/>
        </w:rPr>
        <w:tab/>
      </w:r>
      <w:r w:rsidRPr="007C05FC">
        <w:rPr>
          <w:rFonts w:ascii="Calibri" w:hAnsi="Calibri" w:cs="Calibri"/>
          <w:b/>
          <w:sz w:val="20"/>
          <w:szCs w:val="20"/>
        </w:rPr>
        <w:tab/>
      </w:r>
      <w:r w:rsidRPr="007C05FC">
        <w:rPr>
          <w:rFonts w:ascii="Calibri" w:hAnsi="Calibri" w:cs="Calibri"/>
          <w:b/>
          <w:sz w:val="20"/>
          <w:szCs w:val="20"/>
        </w:rPr>
        <w:tab/>
        <w:t>: United Services Automobile Association (USAA)</w:t>
      </w:r>
    </w:p>
    <w:p w:rsidR="007C05FC" w:rsidRPr="007C05FC" w:rsidRDefault="007C05FC" w:rsidP="007C05FC">
      <w:pPr>
        <w:rPr>
          <w:rFonts w:ascii="Calibri" w:hAnsi="Calibri" w:cs="Calibri"/>
          <w:b/>
          <w:sz w:val="20"/>
          <w:szCs w:val="20"/>
        </w:rPr>
      </w:pPr>
      <w:r w:rsidRPr="007C05FC">
        <w:rPr>
          <w:rFonts w:ascii="Calibri" w:hAnsi="Calibri" w:cs="Calibri"/>
          <w:b/>
          <w:sz w:val="20"/>
          <w:szCs w:val="20"/>
        </w:rPr>
        <w:t>Role</w:t>
      </w:r>
      <w:r w:rsidRPr="007C05FC">
        <w:rPr>
          <w:rFonts w:ascii="Calibri" w:hAnsi="Calibri" w:cs="Calibri"/>
          <w:b/>
          <w:sz w:val="20"/>
          <w:szCs w:val="20"/>
        </w:rPr>
        <w:tab/>
      </w:r>
      <w:r w:rsidRPr="007C05FC">
        <w:rPr>
          <w:rFonts w:ascii="Calibri" w:hAnsi="Calibri" w:cs="Calibri"/>
          <w:b/>
          <w:sz w:val="20"/>
          <w:szCs w:val="20"/>
        </w:rPr>
        <w:tab/>
      </w:r>
      <w:r w:rsidRPr="007C05FC">
        <w:rPr>
          <w:rFonts w:ascii="Calibri" w:hAnsi="Calibri" w:cs="Calibri"/>
          <w:b/>
          <w:sz w:val="20"/>
          <w:szCs w:val="20"/>
        </w:rPr>
        <w:tab/>
        <w:t>: Technical Manager</w:t>
      </w:r>
    </w:p>
    <w:p w:rsidR="007C05FC" w:rsidRPr="007C05FC" w:rsidRDefault="007C05FC" w:rsidP="007C05FC">
      <w:pPr>
        <w:rPr>
          <w:rFonts w:ascii="Calibri" w:hAnsi="Calibri" w:cs="Calibri"/>
          <w:b/>
          <w:sz w:val="20"/>
          <w:szCs w:val="20"/>
        </w:rPr>
      </w:pPr>
      <w:r w:rsidRPr="007C05FC">
        <w:rPr>
          <w:rFonts w:ascii="Calibri" w:hAnsi="Calibri" w:cs="Calibri"/>
          <w:b/>
          <w:sz w:val="20"/>
          <w:szCs w:val="20"/>
        </w:rPr>
        <w:t>Description:</w:t>
      </w:r>
    </w:p>
    <w:p w:rsidR="007C05FC" w:rsidRPr="007C05FC" w:rsidRDefault="007C05FC" w:rsidP="007C05FC">
      <w:pPr>
        <w:adjustRightInd w:val="0"/>
        <w:rPr>
          <w:rFonts w:ascii="Calibri" w:hAnsi="Calibri" w:cs="Calibri"/>
          <w:sz w:val="20"/>
          <w:szCs w:val="20"/>
        </w:rPr>
      </w:pPr>
      <w:r w:rsidRPr="007C05FC">
        <w:rPr>
          <w:rFonts w:ascii="Calibri" w:hAnsi="Calibri" w:cs="Calibri"/>
          <w:sz w:val="20"/>
          <w:szCs w:val="20"/>
        </w:rPr>
        <w:t>USAA Documents Online (UDO) is a system used to relate a member to his/her documents. It provides a means to display retrieving specific document lists related to a member on usaa.com, mobile, portal and shadow. It also provides a means of retrieving specific documents in that list from Documntum. Security mechanisms exist within the system to ensure that documents are presented to the appropriate parties.</w:t>
      </w:r>
    </w:p>
    <w:p w:rsidR="007C05FC" w:rsidRPr="007C05FC" w:rsidRDefault="007C05FC" w:rsidP="007C05FC">
      <w:pPr>
        <w:adjustRightInd w:val="0"/>
        <w:rPr>
          <w:rFonts w:ascii="Calibri" w:hAnsi="Calibri" w:cs="Calibri"/>
          <w:sz w:val="20"/>
          <w:szCs w:val="20"/>
        </w:rPr>
      </w:pPr>
    </w:p>
    <w:p w:rsidR="007C05FC" w:rsidRPr="007C05FC" w:rsidRDefault="007C05FC" w:rsidP="007C05FC">
      <w:pPr>
        <w:rPr>
          <w:rFonts w:ascii="Calibri" w:hAnsi="Calibri" w:cs="Calibri"/>
          <w:b/>
          <w:bCs/>
          <w:sz w:val="20"/>
          <w:szCs w:val="20"/>
        </w:rPr>
      </w:pPr>
      <w:r w:rsidRPr="007C05FC">
        <w:rPr>
          <w:rFonts w:ascii="Calibri" w:hAnsi="Calibri" w:cs="Calibri"/>
          <w:b/>
          <w:bCs/>
          <w:sz w:val="20"/>
          <w:szCs w:val="20"/>
        </w:rPr>
        <w:t xml:space="preserve">Responsibilities: </w:t>
      </w:r>
    </w:p>
    <w:p w:rsidR="007C05FC" w:rsidRPr="007C05FC" w:rsidRDefault="007C05FC" w:rsidP="007C05FC">
      <w:pPr>
        <w:pStyle w:val="BodyText"/>
        <w:numPr>
          <w:ilvl w:val="0"/>
          <w:numId w:val="24"/>
        </w:numPr>
        <w:tabs>
          <w:tab w:val="num" w:pos="1500"/>
        </w:tabs>
        <w:overflowPunct w:val="0"/>
        <w:autoSpaceDE/>
        <w:autoSpaceDN/>
        <w:spacing w:after="0" w:line="240" w:lineRule="auto"/>
        <w:ind w:left="720" w:right="0" w:hanging="360"/>
        <w:rPr>
          <w:rFonts w:ascii="Calibri" w:hAnsi="Calibri" w:cs="Calibri"/>
        </w:rPr>
      </w:pPr>
      <w:r w:rsidRPr="007C05FC">
        <w:rPr>
          <w:rFonts w:ascii="Calibri" w:hAnsi="Calibri" w:cs="Calibri"/>
        </w:rPr>
        <w:t>Developing/updating the existing RESTful web services.</w:t>
      </w:r>
    </w:p>
    <w:p w:rsidR="007C05FC" w:rsidRPr="007C05FC" w:rsidRDefault="007C05FC" w:rsidP="007C05FC">
      <w:pPr>
        <w:pStyle w:val="BodyText"/>
        <w:numPr>
          <w:ilvl w:val="0"/>
          <w:numId w:val="24"/>
        </w:numPr>
        <w:tabs>
          <w:tab w:val="num" w:pos="1500"/>
        </w:tabs>
        <w:overflowPunct w:val="0"/>
        <w:autoSpaceDE/>
        <w:autoSpaceDN/>
        <w:spacing w:after="0" w:line="240" w:lineRule="auto"/>
        <w:ind w:left="720" w:right="0" w:hanging="360"/>
        <w:rPr>
          <w:rFonts w:ascii="Calibri" w:hAnsi="Calibri" w:cs="Calibri"/>
        </w:rPr>
      </w:pPr>
      <w:r w:rsidRPr="007C05FC">
        <w:rPr>
          <w:rFonts w:ascii="Calibri" w:hAnsi="Calibri" w:cs="Calibri"/>
        </w:rPr>
        <w:t>Developing Junit test cases and ready API integration test cases and executed in pipeline.</w:t>
      </w:r>
    </w:p>
    <w:p w:rsidR="007C05FC" w:rsidRPr="007C05FC" w:rsidRDefault="007C05FC" w:rsidP="007C05FC">
      <w:pPr>
        <w:pStyle w:val="BodyText"/>
        <w:numPr>
          <w:ilvl w:val="0"/>
          <w:numId w:val="24"/>
        </w:numPr>
        <w:tabs>
          <w:tab w:val="num" w:pos="1500"/>
        </w:tabs>
        <w:overflowPunct w:val="0"/>
        <w:autoSpaceDE/>
        <w:autoSpaceDN/>
        <w:spacing w:after="0" w:line="240" w:lineRule="auto"/>
        <w:ind w:left="720" w:right="0" w:hanging="360"/>
        <w:rPr>
          <w:rFonts w:ascii="Calibri" w:hAnsi="Calibri" w:cs="Calibri"/>
        </w:rPr>
      </w:pPr>
      <w:r w:rsidRPr="007C05FC">
        <w:rPr>
          <w:rFonts w:ascii="Calibri" w:hAnsi="Calibri" w:cs="Calibri"/>
        </w:rPr>
        <w:t xml:space="preserve">Used Ready API and Postman Tool to test services </w:t>
      </w:r>
    </w:p>
    <w:p w:rsidR="007C05FC" w:rsidRPr="007C05FC" w:rsidRDefault="007C05FC" w:rsidP="007C05FC">
      <w:pPr>
        <w:pStyle w:val="BodyText"/>
        <w:tabs>
          <w:tab w:val="num" w:pos="1500"/>
        </w:tabs>
        <w:overflowPunct w:val="0"/>
        <w:autoSpaceDE/>
        <w:autoSpaceDN/>
        <w:spacing w:after="0" w:line="240" w:lineRule="auto"/>
        <w:ind w:left="720" w:right="0"/>
        <w:rPr>
          <w:rFonts w:ascii="Calibri" w:hAnsi="Calibri" w:cs="Calibri"/>
        </w:rPr>
      </w:pPr>
    </w:p>
    <w:p w:rsidR="007C05FC" w:rsidRPr="007C05FC" w:rsidRDefault="007C05FC" w:rsidP="007C05FC">
      <w:pPr>
        <w:rPr>
          <w:rFonts w:ascii="Calibri" w:hAnsi="Calibri" w:cs="Calibri"/>
          <w:b/>
          <w:sz w:val="20"/>
          <w:szCs w:val="20"/>
        </w:rPr>
      </w:pPr>
      <w:r w:rsidRPr="007C05FC">
        <w:rPr>
          <w:rFonts w:ascii="Calibri" w:hAnsi="Calibri" w:cs="Calibri"/>
          <w:b/>
          <w:sz w:val="20"/>
          <w:szCs w:val="20"/>
        </w:rPr>
        <w:t>Environment:</w:t>
      </w:r>
    </w:p>
    <w:p w:rsidR="00595B6F" w:rsidRPr="00336940" w:rsidRDefault="007C05FC" w:rsidP="00595B6F">
      <w:pPr>
        <w:rPr>
          <w:rFonts w:ascii="Calibri" w:hAnsi="Calibri" w:cs="Calibri"/>
          <w:sz w:val="20"/>
          <w:szCs w:val="20"/>
        </w:rPr>
      </w:pPr>
      <w:r w:rsidRPr="007C05FC">
        <w:rPr>
          <w:rFonts w:ascii="Calibri" w:hAnsi="Calibri" w:cs="Calibri"/>
          <w:sz w:val="20"/>
          <w:szCs w:val="20"/>
        </w:rPr>
        <w:tab/>
        <w:t>My Eclipse, Spring MVC and REST Web Service, JBOss, Elastic search, JSON and DB2</w:t>
      </w:r>
    </w:p>
    <w:p w:rsidR="00595B6F" w:rsidRPr="00336940" w:rsidRDefault="00595B6F" w:rsidP="00595B6F">
      <w:pPr>
        <w:rPr>
          <w:rFonts w:ascii="Calibri" w:hAnsi="Calibri" w:cs="Calibri"/>
          <w:b/>
          <w:sz w:val="20"/>
          <w:szCs w:val="20"/>
        </w:rPr>
      </w:pPr>
    </w:p>
    <w:p w:rsidR="00336940" w:rsidRPr="00336940" w:rsidRDefault="00336940" w:rsidP="00595B6F">
      <w:pPr>
        <w:rPr>
          <w:rFonts w:ascii="Calibri" w:hAnsi="Calibri" w:cs="Calibri"/>
          <w:b/>
          <w:sz w:val="20"/>
          <w:szCs w:val="20"/>
        </w:rPr>
      </w:pPr>
    </w:p>
    <w:p w:rsidR="008C7043" w:rsidRPr="00336940" w:rsidRDefault="008C7043" w:rsidP="008C7043">
      <w:pPr>
        <w:rPr>
          <w:rFonts w:ascii="Calibri" w:hAnsi="Calibri" w:cs="Calibri"/>
          <w:b/>
          <w:sz w:val="20"/>
          <w:szCs w:val="20"/>
        </w:rPr>
      </w:pPr>
      <w:r w:rsidRPr="00336940">
        <w:rPr>
          <w:rFonts w:ascii="Calibri" w:hAnsi="Calibri" w:cs="Calibri"/>
          <w:b/>
          <w:sz w:val="20"/>
          <w:szCs w:val="20"/>
        </w:rPr>
        <w:t>Client</w:t>
      </w:r>
      <w:r w:rsidRPr="00336940">
        <w:rPr>
          <w:rFonts w:ascii="Calibri" w:hAnsi="Calibri" w:cs="Calibri"/>
          <w:sz w:val="20"/>
          <w:szCs w:val="20"/>
        </w:rPr>
        <w:tab/>
      </w:r>
      <w:r w:rsidRPr="00336940">
        <w:rPr>
          <w:rFonts w:ascii="Calibri" w:hAnsi="Calibri" w:cs="Calibri"/>
          <w:sz w:val="20"/>
          <w:szCs w:val="20"/>
        </w:rPr>
        <w:tab/>
      </w:r>
      <w:r w:rsidRPr="00336940">
        <w:rPr>
          <w:rFonts w:ascii="Calibri" w:hAnsi="Calibri" w:cs="Calibri"/>
          <w:b/>
          <w:sz w:val="20"/>
          <w:szCs w:val="20"/>
        </w:rPr>
        <w:t xml:space="preserve">: </w:t>
      </w:r>
      <w:r w:rsidR="00884F1C" w:rsidRPr="00336940">
        <w:rPr>
          <w:rFonts w:ascii="Calibri" w:hAnsi="Calibri" w:cs="Calibri"/>
          <w:b/>
          <w:sz w:val="20"/>
          <w:szCs w:val="20"/>
        </w:rPr>
        <w:t>CITI-CRS</w:t>
      </w:r>
    </w:p>
    <w:p w:rsidR="008C7043" w:rsidRPr="00336940" w:rsidRDefault="002776B5" w:rsidP="00595B6F">
      <w:pPr>
        <w:rPr>
          <w:rFonts w:ascii="Calibri" w:hAnsi="Calibri" w:cs="Calibri"/>
          <w:b/>
          <w:sz w:val="20"/>
          <w:szCs w:val="20"/>
        </w:rPr>
      </w:pPr>
      <w:r w:rsidRPr="00336940">
        <w:rPr>
          <w:rFonts w:ascii="Calibri" w:hAnsi="Calibri" w:cs="Calibri"/>
          <w:b/>
          <w:sz w:val="20"/>
          <w:szCs w:val="20"/>
        </w:rPr>
        <w:t>Project</w:t>
      </w:r>
      <w:r w:rsidRPr="00336940">
        <w:rPr>
          <w:rFonts w:ascii="Calibri" w:hAnsi="Calibri" w:cs="Calibri"/>
          <w:b/>
          <w:sz w:val="20"/>
          <w:szCs w:val="20"/>
        </w:rPr>
        <w:tab/>
      </w:r>
      <w:r w:rsidRPr="00336940">
        <w:rPr>
          <w:rFonts w:ascii="Calibri" w:hAnsi="Calibri" w:cs="Calibri"/>
          <w:b/>
          <w:sz w:val="20"/>
          <w:szCs w:val="20"/>
        </w:rPr>
        <w:tab/>
        <w:t xml:space="preserve">: </w:t>
      </w:r>
      <w:r w:rsidR="00884F1C" w:rsidRPr="00336940">
        <w:rPr>
          <w:rFonts w:ascii="Calibri" w:hAnsi="Calibri" w:cs="Calibri"/>
          <w:b/>
          <w:sz w:val="20"/>
          <w:szCs w:val="20"/>
        </w:rPr>
        <w:t>Fusion</w:t>
      </w:r>
      <w:r w:rsidR="008C7043" w:rsidRPr="00336940">
        <w:rPr>
          <w:rFonts w:ascii="Calibri" w:hAnsi="Calibri" w:cs="Calibri"/>
          <w:b/>
          <w:sz w:val="20"/>
          <w:szCs w:val="20"/>
        </w:rPr>
        <w:t xml:space="preserve"> </w:t>
      </w:r>
    </w:p>
    <w:p w:rsidR="00595B6F" w:rsidRPr="00336940" w:rsidRDefault="002776B5" w:rsidP="00595B6F">
      <w:pPr>
        <w:rPr>
          <w:rFonts w:ascii="Calibri" w:eastAsia="MS Mincho" w:hAnsi="Calibri" w:cs="Calibri"/>
          <w:b/>
          <w:sz w:val="20"/>
          <w:szCs w:val="20"/>
        </w:rPr>
      </w:pPr>
      <w:r w:rsidRPr="00336940">
        <w:rPr>
          <w:rFonts w:ascii="Calibri" w:hAnsi="Calibri" w:cs="Calibri"/>
          <w:b/>
          <w:bCs/>
          <w:sz w:val="20"/>
          <w:szCs w:val="20"/>
        </w:rPr>
        <w:t>Role</w:t>
      </w:r>
      <w:r w:rsidRPr="00336940">
        <w:rPr>
          <w:rFonts w:ascii="Calibri" w:hAnsi="Calibri" w:cs="Calibri"/>
          <w:b/>
          <w:bCs/>
          <w:sz w:val="20"/>
          <w:szCs w:val="20"/>
        </w:rPr>
        <w:tab/>
      </w:r>
      <w:r w:rsidRPr="00336940">
        <w:rPr>
          <w:rFonts w:ascii="Calibri" w:hAnsi="Calibri" w:cs="Calibri"/>
          <w:b/>
          <w:bCs/>
          <w:sz w:val="20"/>
          <w:szCs w:val="20"/>
        </w:rPr>
        <w:tab/>
        <w:t xml:space="preserve">: </w:t>
      </w:r>
      <w:r w:rsidR="00884F1C" w:rsidRPr="00336940">
        <w:rPr>
          <w:rFonts w:ascii="Calibri" w:eastAsia="MS Mincho" w:hAnsi="Calibri" w:cs="Calibri"/>
          <w:b/>
          <w:sz w:val="20"/>
          <w:szCs w:val="20"/>
        </w:rPr>
        <w:t>Software Developer</w:t>
      </w:r>
      <w:r w:rsidRPr="00336940">
        <w:rPr>
          <w:rFonts w:ascii="Calibri" w:eastAsia="MS Mincho" w:hAnsi="Calibri" w:cs="Calibri"/>
          <w:b/>
          <w:sz w:val="20"/>
          <w:szCs w:val="20"/>
        </w:rPr>
        <w:tab/>
      </w:r>
      <w:r w:rsidRPr="00336940">
        <w:rPr>
          <w:rFonts w:ascii="Calibri" w:eastAsia="MS Mincho" w:hAnsi="Calibri" w:cs="Calibri"/>
          <w:b/>
          <w:sz w:val="20"/>
          <w:szCs w:val="20"/>
        </w:rPr>
        <w:tab/>
      </w:r>
      <w:r w:rsidRPr="00336940">
        <w:rPr>
          <w:rFonts w:ascii="Calibri" w:eastAsia="MS Mincho" w:hAnsi="Calibri" w:cs="Calibri"/>
          <w:b/>
          <w:sz w:val="20"/>
          <w:szCs w:val="20"/>
        </w:rPr>
        <w:tab/>
      </w:r>
      <w:r w:rsidRPr="00336940">
        <w:rPr>
          <w:rFonts w:ascii="Calibri" w:eastAsia="MS Mincho" w:hAnsi="Calibri" w:cs="Calibri"/>
          <w:b/>
          <w:sz w:val="20"/>
          <w:szCs w:val="20"/>
        </w:rPr>
        <w:tab/>
      </w:r>
      <w:r w:rsidR="00884F1C" w:rsidRPr="00336940">
        <w:rPr>
          <w:rFonts w:ascii="Calibri" w:eastAsia="MS Mincho" w:hAnsi="Calibri" w:cs="Calibri"/>
          <w:b/>
          <w:sz w:val="20"/>
          <w:szCs w:val="20"/>
        </w:rPr>
        <w:t>Jan</w:t>
      </w:r>
      <w:r w:rsidRPr="00336940">
        <w:rPr>
          <w:rFonts w:ascii="Calibri" w:eastAsia="MS Mincho" w:hAnsi="Calibri" w:cs="Calibri"/>
          <w:b/>
          <w:sz w:val="20"/>
          <w:szCs w:val="20"/>
        </w:rPr>
        <w:t xml:space="preserve"> 20</w:t>
      </w:r>
      <w:r w:rsidR="00884F1C" w:rsidRPr="00336940">
        <w:rPr>
          <w:rFonts w:ascii="Calibri" w:eastAsia="MS Mincho" w:hAnsi="Calibri" w:cs="Calibri"/>
          <w:b/>
          <w:sz w:val="20"/>
          <w:szCs w:val="20"/>
        </w:rPr>
        <w:t>16</w:t>
      </w:r>
      <w:r w:rsidRPr="00336940">
        <w:rPr>
          <w:rFonts w:ascii="Calibri" w:eastAsia="MS Mincho" w:hAnsi="Calibri" w:cs="Calibri"/>
          <w:b/>
          <w:sz w:val="20"/>
          <w:szCs w:val="20"/>
        </w:rPr>
        <w:t xml:space="preserve"> – </w:t>
      </w:r>
      <w:r w:rsidR="00884F1C" w:rsidRPr="00336940">
        <w:rPr>
          <w:rFonts w:ascii="Calibri" w:eastAsia="MS Mincho" w:hAnsi="Calibri" w:cs="Calibri"/>
          <w:b/>
          <w:sz w:val="20"/>
          <w:szCs w:val="20"/>
        </w:rPr>
        <w:t>May</w:t>
      </w:r>
      <w:r w:rsidRPr="00336940">
        <w:rPr>
          <w:rFonts w:ascii="Calibri" w:eastAsia="MS Mincho" w:hAnsi="Calibri" w:cs="Calibri"/>
          <w:b/>
          <w:sz w:val="20"/>
          <w:szCs w:val="20"/>
        </w:rPr>
        <w:t xml:space="preserve"> 201</w:t>
      </w:r>
      <w:r w:rsidR="00884F1C" w:rsidRPr="00336940">
        <w:rPr>
          <w:rFonts w:ascii="Calibri" w:eastAsia="MS Mincho" w:hAnsi="Calibri" w:cs="Calibri"/>
          <w:b/>
          <w:sz w:val="20"/>
          <w:szCs w:val="20"/>
        </w:rPr>
        <w:t>8</w:t>
      </w:r>
    </w:p>
    <w:p w:rsidR="00595B6F" w:rsidRPr="00336940" w:rsidRDefault="00595B6F" w:rsidP="00595B6F">
      <w:pPr>
        <w:rPr>
          <w:rFonts w:ascii="Calibri" w:eastAsia="MS Mincho" w:hAnsi="Calibri" w:cs="Calibri"/>
          <w:b/>
          <w:sz w:val="20"/>
          <w:szCs w:val="20"/>
        </w:rPr>
      </w:pPr>
    </w:p>
    <w:p w:rsidR="00311B2E" w:rsidRPr="00336940" w:rsidRDefault="002776B5" w:rsidP="00595B6F">
      <w:pPr>
        <w:pStyle w:val="WW-NormalWeb"/>
        <w:rPr>
          <w:rFonts w:ascii="Calibri" w:hAnsi="Calibri" w:cs="Calibri"/>
          <w:sz w:val="20"/>
        </w:rPr>
      </w:pPr>
      <w:r w:rsidRPr="00336940">
        <w:rPr>
          <w:rFonts w:ascii="Calibri" w:eastAsia="MS Mincho" w:hAnsi="Calibri" w:cs="Calibri"/>
          <w:b/>
          <w:sz w:val="20"/>
        </w:rPr>
        <w:t>Description:</w:t>
      </w:r>
      <w:r w:rsidRPr="00336940">
        <w:rPr>
          <w:rFonts w:ascii="Calibri" w:hAnsi="Calibri" w:cs="Calibri"/>
          <w:sz w:val="20"/>
        </w:rPr>
        <w:t xml:space="preserve"> </w:t>
      </w:r>
      <w:r w:rsidR="00884F1C" w:rsidRPr="00336940">
        <w:rPr>
          <w:rFonts w:ascii="Calibri" w:hAnsi="Calibri" w:cs="Calibri"/>
          <w:sz w:val="20"/>
        </w:rPr>
        <w:t>Fusion Consumer Servicing is a platform for consumers to register the partner credit cards online (including co-branded),and login to the SVC applications to perform various economic transactions and maintain their user profiles. Its an HTML5 based responsive web design web applications.</w:t>
      </w:r>
    </w:p>
    <w:p w:rsidR="00595B6F" w:rsidRPr="00336940" w:rsidRDefault="002776B5" w:rsidP="00595B6F">
      <w:pPr>
        <w:rPr>
          <w:rFonts w:ascii="Calibri" w:hAnsi="Calibri" w:cs="Calibri"/>
          <w:b/>
          <w:bCs/>
          <w:sz w:val="20"/>
          <w:szCs w:val="20"/>
        </w:rPr>
      </w:pPr>
      <w:r w:rsidRPr="00336940">
        <w:rPr>
          <w:rFonts w:ascii="Calibri" w:hAnsi="Calibri" w:cs="Calibri"/>
          <w:b/>
          <w:bCs/>
          <w:sz w:val="20"/>
          <w:szCs w:val="20"/>
        </w:rPr>
        <w:t xml:space="preserve">Responsibilities: </w:t>
      </w:r>
    </w:p>
    <w:p w:rsidR="008C7043" w:rsidRPr="00336940" w:rsidRDefault="008C7043" w:rsidP="008C7043">
      <w:pPr>
        <w:pStyle w:val="ListParagraph"/>
        <w:numPr>
          <w:ilvl w:val="0"/>
          <w:numId w:val="41"/>
        </w:numPr>
        <w:rPr>
          <w:rFonts w:cs="Calibri"/>
          <w:sz w:val="20"/>
          <w:szCs w:val="20"/>
        </w:rPr>
      </w:pPr>
      <w:r w:rsidRPr="00336940">
        <w:rPr>
          <w:rFonts w:cs="Calibri"/>
          <w:sz w:val="20"/>
          <w:szCs w:val="20"/>
        </w:rPr>
        <w:t>Involved in all phases of project life</w:t>
      </w:r>
    </w:p>
    <w:p w:rsidR="008C7043" w:rsidRPr="00336940" w:rsidRDefault="008C7043" w:rsidP="008C7043">
      <w:pPr>
        <w:pStyle w:val="ListParagraph"/>
        <w:numPr>
          <w:ilvl w:val="0"/>
          <w:numId w:val="41"/>
        </w:numPr>
        <w:rPr>
          <w:rFonts w:cs="Calibri"/>
          <w:sz w:val="20"/>
          <w:szCs w:val="20"/>
        </w:rPr>
      </w:pPr>
      <w:r w:rsidRPr="00336940">
        <w:rPr>
          <w:rFonts w:cs="Calibri"/>
          <w:sz w:val="20"/>
          <w:szCs w:val="20"/>
        </w:rPr>
        <w:t>cycle around 20 months (pure development)</w:t>
      </w:r>
    </w:p>
    <w:p w:rsidR="008C7043" w:rsidRPr="00336940" w:rsidRDefault="008C7043" w:rsidP="008C7043">
      <w:pPr>
        <w:pStyle w:val="ListParagraph"/>
        <w:numPr>
          <w:ilvl w:val="0"/>
          <w:numId w:val="41"/>
        </w:numPr>
        <w:rPr>
          <w:rFonts w:cs="Calibri"/>
          <w:sz w:val="20"/>
          <w:szCs w:val="20"/>
        </w:rPr>
      </w:pPr>
      <w:r w:rsidRPr="00336940">
        <w:rPr>
          <w:rFonts w:cs="Calibri"/>
          <w:sz w:val="20"/>
          <w:szCs w:val="20"/>
        </w:rPr>
        <w:t>Performed Team Lead</w:t>
      </w:r>
      <w:r w:rsidR="00884F1C" w:rsidRPr="00336940">
        <w:rPr>
          <w:rFonts w:cs="Calibri"/>
          <w:sz w:val="20"/>
          <w:szCs w:val="20"/>
        </w:rPr>
        <w:t xml:space="preserve">/developer </w:t>
      </w:r>
      <w:r w:rsidRPr="00336940">
        <w:rPr>
          <w:rFonts w:cs="Calibri"/>
          <w:sz w:val="20"/>
          <w:szCs w:val="20"/>
        </w:rPr>
        <w:t xml:space="preserve"> activities along with development activities.</w:t>
      </w:r>
    </w:p>
    <w:p w:rsidR="00595B6F" w:rsidRPr="00336940" w:rsidRDefault="00884F1C" w:rsidP="008C7043">
      <w:pPr>
        <w:pStyle w:val="ListParagraph"/>
        <w:numPr>
          <w:ilvl w:val="0"/>
          <w:numId w:val="41"/>
        </w:numPr>
        <w:rPr>
          <w:rFonts w:cs="Calibri"/>
          <w:sz w:val="20"/>
          <w:szCs w:val="20"/>
        </w:rPr>
      </w:pPr>
      <w:r w:rsidRPr="00336940">
        <w:rPr>
          <w:rFonts w:cs="Calibri"/>
          <w:sz w:val="20"/>
          <w:szCs w:val="20"/>
        </w:rPr>
        <w:t xml:space="preserve">Part of </w:t>
      </w:r>
      <w:r w:rsidR="008C7043" w:rsidRPr="00336940">
        <w:rPr>
          <w:rFonts w:cs="Calibri"/>
          <w:sz w:val="20"/>
          <w:szCs w:val="20"/>
        </w:rPr>
        <w:t xml:space="preserve"> the </w:t>
      </w:r>
      <w:r w:rsidR="00511EB2" w:rsidRPr="00336940">
        <w:rPr>
          <w:rFonts w:cs="Calibri"/>
          <w:sz w:val="20"/>
          <w:szCs w:val="20"/>
        </w:rPr>
        <w:t>20-member</w:t>
      </w:r>
      <w:r w:rsidR="008C7043" w:rsidRPr="00336940">
        <w:rPr>
          <w:rFonts w:cs="Calibri"/>
          <w:sz w:val="20"/>
          <w:szCs w:val="20"/>
        </w:rPr>
        <w:t xml:space="preserve"> team</w:t>
      </w:r>
      <w:r w:rsidR="002776B5" w:rsidRPr="00336940">
        <w:rPr>
          <w:rFonts w:cs="Calibri"/>
          <w:sz w:val="20"/>
          <w:szCs w:val="20"/>
        </w:rPr>
        <w:tab/>
      </w:r>
      <w:r w:rsidR="002776B5" w:rsidRPr="00336940">
        <w:rPr>
          <w:rFonts w:cs="Calibri"/>
          <w:sz w:val="20"/>
          <w:szCs w:val="20"/>
        </w:rPr>
        <w:tab/>
      </w:r>
    </w:p>
    <w:p w:rsidR="00595B6F" w:rsidRPr="00336940" w:rsidRDefault="00595B6F" w:rsidP="00595B6F">
      <w:pPr>
        <w:ind w:left="720" w:firstLine="420"/>
        <w:rPr>
          <w:rFonts w:ascii="Calibri" w:hAnsi="Calibri" w:cs="Calibri"/>
          <w:sz w:val="20"/>
          <w:szCs w:val="20"/>
        </w:rPr>
      </w:pPr>
    </w:p>
    <w:p w:rsidR="00595B6F" w:rsidRPr="00336940" w:rsidRDefault="002776B5" w:rsidP="00595B6F">
      <w:pPr>
        <w:rPr>
          <w:rFonts w:ascii="Calibri" w:hAnsi="Calibri" w:cs="Calibri"/>
          <w:b/>
          <w:bCs/>
          <w:sz w:val="20"/>
          <w:szCs w:val="20"/>
        </w:rPr>
      </w:pPr>
      <w:r w:rsidRPr="00336940">
        <w:rPr>
          <w:rFonts w:ascii="Calibri" w:hAnsi="Calibri" w:cs="Calibri"/>
          <w:b/>
          <w:bCs/>
          <w:sz w:val="20"/>
          <w:szCs w:val="20"/>
        </w:rPr>
        <w:t>Environment:</w:t>
      </w:r>
    </w:p>
    <w:p w:rsidR="00595B6F" w:rsidRPr="00336940" w:rsidRDefault="002776B5" w:rsidP="008C7043">
      <w:pPr>
        <w:rPr>
          <w:rFonts w:ascii="Calibri" w:hAnsi="Calibri" w:cs="Calibri"/>
          <w:sz w:val="20"/>
        </w:rPr>
      </w:pPr>
      <w:r w:rsidRPr="00336940">
        <w:rPr>
          <w:rFonts w:ascii="Calibri" w:hAnsi="Calibri" w:cs="Calibri"/>
          <w:sz w:val="20"/>
          <w:szCs w:val="20"/>
        </w:rPr>
        <w:tab/>
      </w:r>
      <w:r w:rsidR="00884F1C" w:rsidRPr="00336940">
        <w:rPr>
          <w:rFonts w:ascii="Calibri" w:hAnsi="Calibri" w:cs="Calibri"/>
          <w:sz w:val="20"/>
          <w:szCs w:val="20"/>
        </w:rPr>
        <w:t>Java/J2EE</w:t>
      </w:r>
      <w:r w:rsidR="008C7043" w:rsidRPr="00336940">
        <w:rPr>
          <w:rFonts w:ascii="Calibri" w:hAnsi="Calibri" w:cs="Calibri"/>
          <w:sz w:val="20"/>
          <w:szCs w:val="20"/>
        </w:rPr>
        <w:t xml:space="preserve">, Design Patterns, Oracle9i, Web Sphere </w:t>
      </w:r>
      <w:r w:rsidR="00710C23" w:rsidRPr="00336940">
        <w:rPr>
          <w:rFonts w:ascii="Calibri" w:hAnsi="Calibri" w:cs="Calibri"/>
          <w:sz w:val="20"/>
          <w:szCs w:val="20"/>
        </w:rPr>
        <w:t>7.0, Xml</w:t>
      </w:r>
      <w:r w:rsidR="008C7043" w:rsidRPr="00336940">
        <w:rPr>
          <w:rFonts w:ascii="Calibri" w:hAnsi="Calibri" w:cs="Calibri"/>
          <w:sz w:val="20"/>
          <w:szCs w:val="20"/>
        </w:rPr>
        <w:t xml:space="preserve">, </w:t>
      </w:r>
      <w:r w:rsidR="00511EB2" w:rsidRPr="00336940">
        <w:rPr>
          <w:rFonts w:ascii="Calibri" w:hAnsi="Calibri" w:cs="Calibri"/>
          <w:sz w:val="20"/>
          <w:szCs w:val="20"/>
        </w:rPr>
        <w:t>JavaScript</w:t>
      </w:r>
      <w:r w:rsidR="008C7043" w:rsidRPr="00336940">
        <w:rPr>
          <w:rFonts w:ascii="Calibri" w:hAnsi="Calibri" w:cs="Calibri"/>
          <w:sz w:val="20"/>
          <w:szCs w:val="20"/>
        </w:rPr>
        <w:t xml:space="preserve">, </w:t>
      </w:r>
      <w:r w:rsidR="00511EB2" w:rsidRPr="00336940">
        <w:rPr>
          <w:rFonts w:ascii="Calibri" w:hAnsi="Calibri" w:cs="Calibri"/>
          <w:sz w:val="20"/>
          <w:szCs w:val="20"/>
        </w:rPr>
        <w:t>Web Services</w:t>
      </w:r>
      <w:r w:rsidR="008C7043" w:rsidRPr="00336940">
        <w:rPr>
          <w:rFonts w:ascii="Calibri" w:hAnsi="Calibri" w:cs="Calibri"/>
          <w:sz w:val="20"/>
          <w:szCs w:val="20"/>
        </w:rPr>
        <w:t>.</w:t>
      </w:r>
    </w:p>
    <w:p w:rsidR="00595B6F" w:rsidRPr="00336940" w:rsidRDefault="00442E26" w:rsidP="00595B6F">
      <w:pPr>
        <w:rPr>
          <w:rFonts w:ascii="Calibri" w:hAnsi="Calibri" w:cs="Calibri"/>
          <w:sz w:val="20"/>
          <w:szCs w:val="20"/>
        </w:rPr>
      </w:pPr>
      <w:r w:rsidRPr="00336940">
        <w:rPr>
          <w:rFonts w:ascii="Calibri" w:hAnsi="Calibri" w:cs="Calibri"/>
          <w:sz w:val="20"/>
          <w:szCs w:val="20"/>
        </w:rPr>
        <w:t>LINUX Server, Windows 95/98/NT, MS SQL Server 7.0, JDK1.2, JDBC, SERVLETS and JSP.</w:t>
      </w:r>
    </w:p>
    <w:p w:rsidR="00595B6F" w:rsidRPr="00336940" w:rsidRDefault="00595B6F" w:rsidP="00595B6F">
      <w:pPr>
        <w:pStyle w:val="WW-CommentText"/>
        <w:rPr>
          <w:rFonts w:ascii="Calibri" w:hAnsi="Calibri" w:cs="Calibri"/>
        </w:rPr>
      </w:pPr>
    </w:p>
    <w:p w:rsidR="00595B6F" w:rsidRPr="00336940" w:rsidRDefault="00595B6F" w:rsidP="00595B6F">
      <w:pPr>
        <w:pStyle w:val="WW-CommentText"/>
        <w:rPr>
          <w:rFonts w:ascii="Calibri" w:hAnsi="Calibri" w:cs="Calibri"/>
        </w:rPr>
      </w:pPr>
    </w:p>
    <w:p w:rsidR="00595B6F" w:rsidRPr="00336940" w:rsidRDefault="002776B5" w:rsidP="00595B6F">
      <w:pPr>
        <w:pStyle w:val="WW-CommentText"/>
        <w:rPr>
          <w:rFonts w:ascii="Calibri" w:hAnsi="Calibri" w:cs="Calibri"/>
        </w:rPr>
      </w:pPr>
      <w:r w:rsidRPr="00336940">
        <w:rPr>
          <w:rFonts w:ascii="Calibri" w:hAnsi="Calibri" w:cs="Calibri"/>
        </w:rPr>
        <w:t xml:space="preserve">           </w:t>
      </w:r>
    </w:p>
    <w:p w:rsidR="00595B6F" w:rsidRPr="00336940" w:rsidRDefault="002776B5" w:rsidP="00595B6F">
      <w:pPr>
        <w:pStyle w:val="Heading3"/>
        <w:keepNext/>
        <w:pBdr>
          <w:top w:val="single" w:sz="1" w:space="1" w:color="800000"/>
          <w:left w:val="single" w:sz="1" w:space="0" w:color="800000"/>
          <w:bottom w:val="single" w:sz="1" w:space="1" w:color="800000"/>
          <w:right w:val="single" w:sz="1" w:space="0" w:color="800000"/>
        </w:pBdr>
        <w:shd w:val="clear" w:color="auto" w:fill="800000"/>
        <w:overflowPunct w:val="0"/>
        <w:rPr>
          <w:rFonts w:ascii="Calibri" w:hAnsi="Calibri" w:cs="Calibri"/>
          <w:b w:val="0"/>
        </w:rPr>
      </w:pPr>
      <w:r w:rsidRPr="00336940">
        <w:rPr>
          <w:rFonts w:ascii="Calibri" w:hAnsi="Calibri" w:cs="Calibri"/>
          <w:b w:val="0"/>
        </w:rPr>
        <w:t>Contact Details</w:t>
      </w:r>
    </w:p>
    <w:p w:rsidR="00595B6F" w:rsidRPr="00336940" w:rsidRDefault="00595B6F" w:rsidP="00595B6F">
      <w:pPr>
        <w:rPr>
          <w:rFonts w:ascii="Calibri" w:hAnsi="Calibri" w:cs="Calibri"/>
          <w:sz w:val="20"/>
          <w:szCs w:val="20"/>
        </w:rPr>
      </w:pPr>
    </w:p>
    <w:p w:rsidR="00595B6F" w:rsidRPr="00336940" w:rsidRDefault="002776B5" w:rsidP="00595B6F">
      <w:pPr>
        <w:rPr>
          <w:rFonts w:ascii="Calibri" w:hAnsi="Calibri" w:cs="Calibri"/>
          <w:sz w:val="20"/>
          <w:szCs w:val="20"/>
        </w:rPr>
      </w:pPr>
      <w:r w:rsidRPr="00336940">
        <w:rPr>
          <w:rFonts w:ascii="Calibri" w:hAnsi="Calibri" w:cs="Calibri"/>
          <w:sz w:val="20"/>
          <w:szCs w:val="20"/>
        </w:rPr>
        <w:t>Location</w:t>
      </w:r>
      <w:r w:rsidRPr="00336940">
        <w:rPr>
          <w:rFonts w:ascii="Calibri" w:hAnsi="Calibri" w:cs="Calibri"/>
          <w:sz w:val="20"/>
          <w:szCs w:val="20"/>
        </w:rPr>
        <w:tab/>
      </w:r>
      <w:r w:rsidRPr="00336940">
        <w:rPr>
          <w:rFonts w:ascii="Calibri" w:hAnsi="Calibri" w:cs="Calibri"/>
          <w:sz w:val="20"/>
          <w:szCs w:val="20"/>
        </w:rPr>
        <w:tab/>
      </w:r>
      <w:r w:rsidR="00C254D9" w:rsidRPr="00336940">
        <w:rPr>
          <w:rFonts w:ascii="Calibri" w:hAnsi="Calibri" w:cs="Calibri"/>
          <w:sz w:val="20"/>
          <w:szCs w:val="20"/>
        </w:rPr>
        <w:tab/>
      </w:r>
      <w:r w:rsidRPr="00336940">
        <w:rPr>
          <w:rFonts w:ascii="Calibri" w:hAnsi="Calibri" w:cs="Calibri"/>
          <w:sz w:val="20"/>
          <w:szCs w:val="20"/>
        </w:rPr>
        <w:t>:</w:t>
      </w:r>
      <w:r w:rsidRPr="00336940">
        <w:rPr>
          <w:rFonts w:ascii="Calibri" w:hAnsi="Calibri" w:cs="Calibri"/>
          <w:sz w:val="20"/>
          <w:szCs w:val="20"/>
        </w:rPr>
        <w:tab/>
        <w:t>Chennai</w:t>
      </w:r>
    </w:p>
    <w:p w:rsidR="00595B6F" w:rsidRPr="00336940" w:rsidRDefault="00595B6F" w:rsidP="00595B6F">
      <w:pPr>
        <w:rPr>
          <w:rFonts w:ascii="Calibri" w:hAnsi="Calibri" w:cs="Calibri"/>
          <w:sz w:val="20"/>
          <w:szCs w:val="20"/>
        </w:rPr>
      </w:pPr>
    </w:p>
    <w:p w:rsidR="00595B6F" w:rsidRPr="00336940" w:rsidRDefault="002776B5" w:rsidP="00595B6F">
      <w:pPr>
        <w:rPr>
          <w:rFonts w:ascii="Calibri" w:hAnsi="Calibri" w:cs="Calibri"/>
          <w:sz w:val="20"/>
          <w:szCs w:val="20"/>
        </w:rPr>
      </w:pPr>
      <w:r w:rsidRPr="00336940">
        <w:rPr>
          <w:rFonts w:ascii="Calibri" w:hAnsi="Calibri" w:cs="Calibri"/>
          <w:sz w:val="20"/>
          <w:szCs w:val="20"/>
        </w:rPr>
        <w:t>Date of Birth</w:t>
      </w:r>
      <w:r w:rsidRPr="00336940">
        <w:rPr>
          <w:rFonts w:ascii="Calibri" w:hAnsi="Calibri" w:cs="Calibri"/>
          <w:sz w:val="20"/>
          <w:szCs w:val="20"/>
        </w:rPr>
        <w:tab/>
      </w:r>
      <w:r w:rsidRPr="00336940">
        <w:rPr>
          <w:rFonts w:ascii="Calibri" w:hAnsi="Calibri" w:cs="Calibri"/>
          <w:sz w:val="20"/>
          <w:szCs w:val="20"/>
        </w:rPr>
        <w:tab/>
        <w:t>:</w:t>
      </w:r>
      <w:r w:rsidRPr="00336940">
        <w:rPr>
          <w:rFonts w:ascii="Calibri" w:hAnsi="Calibri" w:cs="Calibri"/>
          <w:sz w:val="20"/>
          <w:szCs w:val="20"/>
        </w:rPr>
        <w:tab/>
      </w:r>
      <w:r w:rsidR="00884F1C" w:rsidRPr="00336940">
        <w:rPr>
          <w:rFonts w:ascii="Calibri" w:hAnsi="Calibri" w:cs="Calibri"/>
          <w:sz w:val="20"/>
          <w:szCs w:val="20"/>
        </w:rPr>
        <w:t>11</w:t>
      </w:r>
      <w:r w:rsidR="00884F1C" w:rsidRPr="00336940">
        <w:rPr>
          <w:rFonts w:ascii="Calibri" w:hAnsi="Calibri" w:cs="Calibri"/>
          <w:sz w:val="20"/>
          <w:szCs w:val="20"/>
          <w:vertAlign w:val="superscript"/>
        </w:rPr>
        <w:t>th</w:t>
      </w:r>
      <w:r w:rsidR="00884F1C" w:rsidRPr="00336940">
        <w:rPr>
          <w:rFonts w:ascii="Calibri" w:hAnsi="Calibri" w:cs="Calibri"/>
          <w:sz w:val="20"/>
          <w:szCs w:val="20"/>
        </w:rPr>
        <w:t xml:space="preserve"> </w:t>
      </w:r>
      <w:r w:rsidR="00C254D9" w:rsidRPr="00336940">
        <w:rPr>
          <w:rFonts w:ascii="Calibri" w:hAnsi="Calibri" w:cs="Calibri"/>
          <w:sz w:val="20"/>
          <w:szCs w:val="20"/>
        </w:rPr>
        <w:t xml:space="preserve"> February.</w:t>
      </w:r>
    </w:p>
    <w:p w:rsidR="00595B6F" w:rsidRPr="00336940" w:rsidRDefault="00595B6F" w:rsidP="00595B6F">
      <w:pPr>
        <w:rPr>
          <w:rFonts w:ascii="Calibri" w:hAnsi="Calibri" w:cs="Calibri"/>
          <w:sz w:val="20"/>
          <w:szCs w:val="20"/>
        </w:rPr>
      </w:pPr>
    </w:p>
    <w:p w:rsidR="00595B6F" w:rsidRPr="00336940" w:rsidRDefault="002776B5" w:rsidP="00595B6F">
      <w:pPr>
        <w:rPr>
          <w:rFonts w:ascii="Calibri" w:hAnsi="Calibri" w:cs="Calibri"/>
          <w:sz w:val="20"/>
          <w:szCs w:val="20"/>
        </w:rPr>
      </w:pPr>
      <w:r w:rsidRPr="00336940">
        <w:rPr>
          <w:rFonts w:ascii="Calibri" w:hAnsi="Calibri" w:cs="Calibri"/>
          <w:sz w:val="20"/>
          <w:szCs w:val="20"/>
        </w:rPr>
        <w:t>Nationality</w:t>
      </w:r>
      <w:r w:rsidRPr="00336940">
        <w:rPr>
          <w:rFonts w:ascii="Calibri" w:hAnsi="Calibri" w:cs="Calibri"/>
          <w:sz w:val="20"/>
          <w:szCs w:val="20"/>
        </w:rPr>
        <w:tab/>
      </w:r>
      <w:r w:rsidRPr="00336940">
        <w:rPr>
          <w:rFonts w:ascii="Calibri" w:hAnsi="Calibri" w:cs="Calibri"/>
          <w:sz w:val="20"/>
          <w:szCs w:val="20"/>
        </w:rPr>
        <w:tab/>
        <w:t>:</w:t>
      </w:r>
      <w:r w:rsidRPr="00336940">
        <w:rPr>
          <w:rFonts w:ascii="Calibri" w:hAnsi="Calibri" w:cs="Calibri"/>
          <w:sz w:val="20"/>
          <w:szCs w:val="20"/>
        </w:rPr>
        <w:tab/>
        <w:t>Indian</w:t>
      </w:r>
    </w:p>
    <w:p w:rsidR="00595B6F" w:rsidRPr="00336940" w:rsidRDefault="00595B6F" w:rsidP="00595B6F">
      <w:pPr>
        <w:rPr>
          <w:rFonts w:ascii="Calibri" w:hAnsi="Calibri" w:cs="Calibri"/>
          <w:sz w:val="20"/>
          <w:szCs w:val="20"/>
        </w:rPr>
      </w:pPr>
    </w:p>
    <w:p w:rsidR="00595B6F" w:rsidRPr="00336940" w:rsidRDefault="00595B6F" w:rsidP="00595B6F">
      <w:pPr>
        <w:rPr>
          <w:rFonts w:ascii="Calibri" w:hAnsi="Calibri" w:cs="Calibri"/>
          <w:sz w:val="20"/>
          <w:szCs w:val="20"/>
        </w:rPr>
      </w:pPr>
    </w:p>
    <w:p w:rsidR="00595B6F" w:rsidRPr="00336940" w:rsidRDefault="00595B6F" w:rsidP="00595B6F">
      <w:pPr>
        <w:tabs>
          <w:tab w:val="left" w:pos="0"/>
        </w:tabs>
        <w:rPr>
          <w:rFonts w:ascii="Calibri" w:hAnsi="Calibri" w:cs="Calibri"/>
          <w:sz w:val="20"/>
          <w:szCs w:val="20"/>
        </w:rPr>
      </w:pPr>
    </w:p>
    <w:p w:rsidR="00595B6F" w:rsidRPr="00336940" w:rsidRDefault="001C7FF4" w:rsidP="00595B6F">
      <w:pPr>
        <w:rPr>
          <w:rFonts w:ascii="Calibri" w:eastAsia="Verdana" w:hAnsi="Calibri" w:cs="Calibr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4" name="Picture 3" descr="https://rdxfootmark.naukri.com/v2/track/openCv?trackingInfo=956906b0d235b4cfaaa439ed40777fbb134f530e18705c4458440321091b5b58140d150a11465f4f154308465a534648050d1f700558191b12071340585d014356015a4e5e51100614700558190019041349444f5108084a5746754e034a571b5549120b40001044095a0e041e470d140110155e5500504a155b440345450e5c0a5249130f031f030201091b5b58110017071648585c0854585e6&amp;docType=docx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dxfootmark.naukri.com/v2/track/openCv?trackingInfo=956906b0d235b4cfaaa439ed40777fbb134f530e18705c4458440321091b5b58140d150a11465f4f154308465a534648050d1f700558191b12071340585d014356015a4e5e51100614700558190019041349444f5108084a5746754e034a571b5549120b40001044095a0e041e470d140110155e5500504a155b440345450e5c0a5249130f031f030201091b5b58110017071648585c0854585e6&amp;docType=docx"/>
                    <pic:cNvPicPr>
                      <a:picLocks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95B6F" w:rsidRPr="00336940" w:rsidSect="00595B6F">
      <w:headerReference w:type="default" r:id="rId9"/>
      <w:footerReference w:type="default" r:id="rId10"/>
      <w:pgSz w:w="12240" w:h="15840"/>
      <w:pgMar w:top="900" w:right="1080" w:bottom="900" w:left="1440" w:header="720" w:footer="576" w:gutter="0"/>
      <w:pgBorders w:offsetFrom="page">
        <w:top w:val="threeDEngrave" w:sz="6" w:space="24" w:color="auto"/>
        <w:left w:val="threeDEngrave" w:sz="6" w:space="24" w:color="auto"/>
        <w:bottom w:val="threeDEmboss" w:sz="6" w:space="24" w:color="auto"/>
        <w:right w:val="threeDEmboss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572DC" w:rsidRDefault="00C572DC">
      <w:r>
        <w:separator/>
      </w:r>
    </w:p>
  </w:endnote>
  <w:endnote w:type="continuationSeparator" w:id="0">
    <w:p w:rsidR="00C572DC" w:rsidRDefault="00C57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">
    <w:altName w:val="Book Antiqua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roid Sans Fallback">
    <w:altName w:val="Times New Roman"/>
    <w:charset w:val="00"/>
    <w:family w:val="roman"/>
    <w:notTrueType/>
    <w:pitch w:val="default"/>
  </w:font>
  <w:font w:name="Lohit Hindi">
    <w:altName w:val="MS Mincho"/>
    <w:charset w:val="00"/>
    <w:family w:val="roman"/>
    <w:notTrueType/>
    <w:pitch w:val="default"/>
    <w:sig w:usb0="00000001" w:usb1="08070000" w:usb2="00000010" w:usb3="00000000" w:csb0="00020000" w:csb1="00000000"/>
  </w:font>
  <w:font w:name="Arial Bold"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5B6F" w:rsidRDefault="00595B6F">
    <w:pPr>
      <w:pStyle w:val="Footer"/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192"/>
      <w:gridCol w:w="3192"/>
      <w:gridCol w:w="3192"/>
    </w:tblGrid>
    <w:tr w:rsidR="00CD3A1C" w:rsidTr="00595B6F">
      <w:tc>
        <w:tcPr>
          <w:tcW w:w="3192" w:type="dxa"/>
        </w:tcPr>
        <w:p w:rsidR="00595B6F" w:rsidRDefault="00595B6F" w:rsidP="00595B6F">
          <w:pPr>
            <w:jc w:val="both"/>
          </w:pPr>
        </w:p>
      </w:tc>
      <w:tc>
        <w:tcPr>
          <w:tcW w:w="3192" w:type="dxa"/>
        </w:tcPr>
        <w:p w:rsidR="00595B6F" w:rsidRDefault="002776B5" w:rsidP="00595B6F">
          <w:pPr>
            <w:jc w:val="center"/>
            <w:rPr>
              <w:rFonts w:ascii="Arial" w:hAnsi="Arial"/>
              <w:i/>
              <w:color w:val="0000FF"/>
            </w:rPr>
          </w:pPr>
          <w:r>
            <w:rPr>
              <w:rFonts w:ascii="Arial" w:hAnsi="Arial"/>
              <w:i/>
              <w:color w:val="0000FF"/>
            </w:rPr>
            <w:t xml:space="preserve">Page </w:t>
          </w:r>
          <w:r>
            <w:rPr>
              <w:rFonts w:ascii="Arial" w:hAnsi="Arial"/>
              <w:i/>
              <w:color w:val="0000FF"/>
            </w:rPr>
            <w:fldChar w:fldCharType="begin"/>
          </w:r>
          <w:r>
            <w:rPr>
              <w:rFonts w:ascii="Arial" w:hAnsi="Arial"/>
              <w:i/>
              <w:color w:val="0000FF"/>
            </w:rPr>
            <w:instrText xml:space="preserve"> PAGE </w:instrText>
          </w:r>
          <w:r>
            <w:rPr>
              <w:rFonts w:ascii="Arial" w:hAnsi="Arial"/>
              <w:i/>
              <w:color w:val="0000FF"/>
            </w:rPr>
            <w:fldChar w:fldCharType="separate"/>
          </w:r>
          <w:r w:rsidR="00A062E0">
            <w:rPr>
              <w:rFonts w:ascii="Arial" w:hAnsi="Arial"/>
              <w:i/>
              <w:noProof/>
              <w:color w:val="0000FF"/>
            </w:rPr>
            <w:t>3</w:t>
          </w:r>
          <w:r>
            <w:rPr>
              <w:rFonts w:ascii="Arial" w:hAnsi="Arial"/>
              <w:i/>
              <w:color w:val="0000FF"/>
            </w:rPr>
            <w:fldChar w:fldCharType="end"/>
          </w:r>
          <w:r>
            <w:rPr>
              <w:rFonts w:ascii="Arial" w:hAnsi="Arial"/>
              <w:i/>
              <w:color w:val="0000FF"/>
            </w:rPr>
            <w:t xml:space="preserve"> of </w:t>
          </w:r>
          <w:r>
            <w:rPr>
              <w:rFonts w:ascii="Arial" w:hAnsi="Arial"/>
              <w:i/>
              <w:color w:val="0000FF"/>
            </w:rPr>
            <w:fldChar w:fldCharType="begin"/>
          </w:r>
          <w:r>
            <w:rPr>
              <w:rFonts w:ascii="Arial" w:hAnsi="Arial"/>
              <w:i/>
              <w:color w:val="0000FF"/>
            </w:rPr>
            <w:instrText xml:space="preserve"> NUMPAGES </w:instrText>
          </w:r>
          <w:r>
            <w:rPr>
              <w:rFonts w:ascii="Arial" w:hAnsi="Arial"/>
              <w:i/>
              <w:color w:val="0000FF"/>
            </w:rPr>
            <w:fldChar w:fldCharType="separate"/>
          </w:r>
          <w:r w:rsidR="00A062E0">
            <w:rPr>
              <w:rFonts w:ascii="Arial" w:hAnsi="Arial"/>
              <w:i/>
              <w:noProof/>
              <w:color w:val="0000FF"/>
            </w:rPr>
            <w:t>3</w:t>
          </w:r>
          <w:r>
            <w:rPr>
              <w:rFonts w:ascii="Arial" w:hAnsi="Arial"/>
              <w:i/>
              <w:color w:val="0000FF"/>
            </w:rPr>
            <w:fldChar w:fldCharType="end"/>
          </w:r>
        </w:p>
      </w:tc>
      <w:tc>
        <w:tcPr>
          <w:tcW w:w="3192" w:type="dxa"/>
        </w:tcPr>
        <w:p w:rsidR="00595B6F" w:rsidRDefault="00595B6F" w:rsidP="00595B6F">
          <w:pPr>
            <w:jc w:val="right"/>
            <w:rPr>
              <w:rFonts w:ascii="Arial" w:hAnsi="Arial"/>
              <w:i/>
              <w:noProof/>
              <w:color w:val="0000FF"/>
            </w:rPr>
          </w:pPr>
        </w:p>
      </w:tc>
    </w:tr>
  </w:tbl>
  <w:p w:rsidR="00595B6F" w:rsidRDefault="00595B6F">
    <w:pPr>
      <w:pStyle w:val="Footer"/>
    </w:pPr>
  </w:p>
  <w:p w:rsidR="00595B6F" w:rsidRPr="00E947AE" w:rsidRDefault="00595B6F" w:rsidP="00595B6F">
    <w:pPr>
      <w:pStyle w:val="Title"/>
      <w:jc w:val="left"/>
      <w:rPr>
        <w:rFonts w:ascii="Book Antiqua" w:hAnsi="Book Antiqua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572DC" w:rsidRDefault="00C572DC">
      <w:r>
        <w:separator/>
      </w:r>
    </w:p>
  </w:footnote>
  <w:footnote w:type="continuationSeparator" w:id="0">
    <w:p w:rsidR="00C572DC" w:rsidRDefault="00C572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84C8E" w:rsidRDefault="00A56E6B" w:rsidP="00984C8E">
    <w:pPr>
      <w:pStyle w:val="Heading2"/>
      <w:rPr>
        <w:rFonts w:ascii="Trebuchet MS" w:hAnsi="Trebuchet MS"/>
        <w:sz w:val="20"/>
        <w:szCs w:val="20"/>
      </w:rPr>
    </w:pPr>
    <w:r>
      <w:rPr>
        <w:b w:val="0"/>
        <w:bCs w:val="0"/>
        <w:i w:val="0"/>
        <w:color w:val="0000FF"/>
      </w:rPr>
      <w:t>Resume</w:t>
    </w:r>
    <w:r w:rsidR="00984C8E">
      <w:rPr>
        <w:b w:val="0"/>
        <w:bCs w:val="0"/>
        <w:i w:val="0"/>
        <w:color w:val="0000FF"/>
      </w:rPr>
      <w:t xml:space="preserve">                 </w:t>
    </w:r>
  </w:p>
  <w:p w:rsidR="00984C8E" w:rsidRDefault="00984C8E" w:rsidP="00984C8E">
    <w:pPr>
      <w:pStyle w:val="Header"/>
      <w:tabs>
        <w:tab w:val="clear" w:pos="4320"/>
        <w:tab w:val="left" w:pos="7305"/>
      </w:tabs>
    </w:pPr>
    <w:r>
      <w:tab/>
    </w:r>
  </w:p>
  <w:p w:rsidR="005F7A25" w:rsidRPr="005F7A25" w:rsidRDefault="005F7A25" w:rsidP="005F7A25">
    <w:pPr>
      <w:shd w:val="clear" w:color="auto" w:fill="FFFFFF"/>
      <w:autoSpaceDE/>
      <w:autoSpaceDN/>
      <w:rPr>
        <w:rFonts w:ascii="Arial" w:hAnsi="Arial" w:cs="Arial"/>
        <w:color w:val="535252"/>
        <w:sz w:val="20"/>
        <w:szCs w:val="20"/>
      </w:rPr>
    </w:pPr>
    <w:r w:rsidRPr="005F7A25">
      <w:rPr>
        <w:rFonts w:ascii="Arial" w:hAnsi="Arial" w:cs="Arial"/>
        <w:color w:val="535252"/>
        <w:sz w:val="20"/>
        <w:szCs w:val="20"/>
      </w:rPr>
      <w:t>Contact:</w:t>
    </w:r>
    <w:r w:rsidR="00D57D82">
      <w:rPr>
        <w:rFonts w:ascii="Arial" w:hAnsi="Arial" w:cs="Arial"/>
        <w:color w:val="535252"/>
        <w:sz w:val="20"/>
        <w:szCs w:val="20"/>
      </w:rPr>
      <w:t>7904765561</w:t>
    </w:r>
  </w:p>
  <w:p w:rsidR="005F7A25" w:rsidRPr="005F7A25" w:rsidRDefault="005F7A25" w:rsidP="005F7A25">
    <w:pPr>
      <w:shd w:val="clear" w:color="auto" w:fill="FFFFFF"/>
      <w:autoSpaceDE/>
      <w:autoSpaceDN/>
      <w:rPr>
        <w:rFonts w:ascii="Arial" w:hAnsi="Arial" w:cs="Arial"/>
        <w:color w:val="535252"/>
        <w:sz w:val="20"/>
        <w:szCs w:val="20"/>
      </w:rPr>
    </w:pPr>
    <w:r w:rsidRPr="005F7A25">
      <w:rPr>
        <w:rFonts w:ascii="Arial" w:hAnsi="Arial" w:cs="Arial"/>
        <w:color w:val="535252"/>
        <w:sz w:val="20"/>
        <w:szCs w:val="20"/>
      </w:rPr>
      <w:t xml:space="preserve">E-mail: </w:t>
    </w:r>
    <w:r w:rsidR="00D57D82">
      <w:rPr>
        <w:rFonts w:ascii="Arial" w:hAnsi="Arial" w:cs="Arial"/>
        <w:color w:val="535252"/>
        <w:sz w:val="20"/>
        <w:szCs w:val="20"/>
      </w:rPr>
      <w:t>arvremi2906@gmail.com</w:t>
    </w:r>
  </w:p>
  <w:p w:rsidR="00595B6F" w:rsidRDefault="00595B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9.45pt;height:9.45pt" o:bullet="t">
        <v:imagedata r:id="rId1" o:title="BD15059_"/>
      </v:shape>
    </w:pict>
  </w:numPicBullet>
  <w:numPicBullet w:numPicBulletId="1">
    <w:pict>
      <v:shape id="_x0000_i1026" type="#_x0000_t75" style="width:11.8pt;height:11.8pt" o:bullet="t">
        <v:imagedata r:id="rId2" o:title=""/>
      </v:shape>
    </w:pict>
  </w:numPicBullet>
  <w:abstractNum w:abstractNumId="0" w15:restartNumberingAfterBreak="0">
    <w:nsid w:val="FFFFFF1D"/>
    <w:multiLevelType w:val="multilevel"/>
    <w:tmpl w:val="E1BA58C2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5486136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0E844F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000001"/>
    <w:multiLevelType w:val="single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00000002"/>
    <w:multiLevelType w:val="multilevel"/>
    <w:tmpl w:val="00000002"/>
    <w:lvl w:ilvl="0">
      <w:start w:val="1"/>
      <w:numFmt w:val="bullet"/>
      <w:lvlText w:val="·"/>
      <w:lvlJc w:val="left"/>
      <w:pPr>
        <w:tabs>
          <w:tab w:val="num" w:pos="-1517"/>
        </w:tabs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-1233"/>
        </w:tabs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-950"/>
        </w:tabs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-666"/>
        </w:tabs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-383"/>
        </w:tabs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-99"/>
        </w:tabs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84"/>
        </w:tabs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468"/>
        </w:tabs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751"/>
        </w:tabs>
      </w:pPr>
      <w:rPr>
        <w:rFonts w:ascii="Symbol" w:hAnsi="Symbol" w:cs="StarSymbol"/>
        <w:sz w:val="18"/>
        <w:szCs w:val="18"/>
      </w:rPr>
    </w:lvl>
  </w:abstractNum>
  <w:abstractNum w:abstractNumId="5" w15:restartNumberingAfterBreak="0">
    <w:nsid w:val="00000003"/>
    <w:multiLevelType w:val="multilevel"/>
    <w:tmpl w:val="00000003"/>
    <w:name w:val="WW8Num2"/>
    <w:lvl w:ilvl="0">
      <w:start w:val="1"/>
      <w:numFmt w:val="bullet"/>
      <w:lvlText w:val="·"/>
      <w:lvlJc w:val="left"/>
      <w:pPr>
        <w:tabs>
          <w:tab w:val="num" w:pos="283"/>
        </w:tabs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</w:pPr>
      <w:rPr>
        <w:rFonts w:ascii="Symbol" w:hAnsi="Symbol" w:cs="StarSymbol"/>
        <w:sz w:val="18"/>
        <w:szCs w:val="18"/>
      </w:rPr>
    </w:lvl>
  </w:abstractNum>
  <w:abstractNum w:abstractNumId="6" w15:restartNumberingAfterBreak="0">
    <w:nsid w:val="00000004"/>
    <w:multiLevelType w:val="multilevel"/>
    <w:tmpl w:val="00000004"/>
    <w:name w:val="WW8Num3"/>
    <w:lvl w:ilvl="0">
      <w:start w:val="1"/>
      <w:numFmt w:val="bullet"/>
      <w:lvlText w:val=""/>
      <w:lvlJc w:val="left"/>
      <w:pPr>
        <w:tabs>
          <w:tab w:val="num" w:pos="720"/>
        </w:tabs>
      </w:pPr>
      <w:rPr>
        <w:rFonts w:ascii="Wingdings" w:hAnsi="Wingdings"/>
      </w:rPr>
    </w:lvl>
    <w:lvl w:ilvl="1">
      <w:start w:val="1"/>
      <w:numFmt w:val="bullet"/>
      <w:lvlText w:val=""/>
      <w:lvlJc w:val="left"/>
      <w:pPr>
        <w:tabs>
          <w:tab w:val="num" w:pos="1080"/>
        </w:tabs>
      </w:pPr>
      <w:rPr>
        <w:rFonts w:ascii="Wingdings 2" w:hAnsi="Wingdings 2"/>
      </w:rPr>
    </w:lvl>
    <w:lvl w:ilvl="2">
      <w:start w:val="1"/>
      <w:numFmt w:val="bullet"/>
      <w:lvlText w:val="■"/>
      <w:lvlJc w:val="left"/>
      <w:pPr>
        <w:tabs>
          <w:tab w:val="num" w:pos="1440"/>
        </w:tabs>
      </w:pPr>
      <w:rPr>
        <w:rFonts w:ascii="StarSymbol" w:hAnsi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</w:pPr>
      <w:rPr>
        <w:rFonts w:ascii="Wingdings" w:hAnsi="Wingdings"/>
      </w:rPr>
    </w:lvl>
    <w:lvl w:ilvl="4">
      <w:start w:val="1"/>
      <w:numFmt w:val="bullet"/>
      <w:lvlText w:val=""/>
      <w:lvlJc w:val="left"/>
      <w:pPr>
        <w:tabs>
          <w:tab w:val="num" w:pos="2160"/>
        </w:tabs>
      </w:pPr>
      <w:rPr>
        <w:rFonts w:ascii="Wingdings 2" w:hAnsi="Wingdings 2"/>
      </w:rPr>
    </w:lvl>
    <w:lvl w:ilvl="5">
      <w:start w:val="1"/>
      <w:numFmt w:val="bullet"/>
      <w:lvlText w:val="■"/>
      <w:lvlJc w:val="left"/>
      <w:pPr>
        <w:tabs>
          <w:tab w:val="num" w:pos="2520"/>
        </w:tabs>
      </w:pPr>
      <w:rPr>
        <w:rFonts w:ascii="StarSymbol" w:hAnsi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</w:pPr>
      <w:rPr>
        <w:rFonts w:ascii="Wingdings" w:hAnsi="Wingdings"/>
      </w:rPr>
    </w:lvl>
    <w:lvl w:ilvl="7">
      <w:start w:val="1"/>
      <w:numFmt w:val="bullet"/>
      <w:lvlText w:val=""/>
      <w:lvlJc w:val="left"/>
      <w:pPr>
        <w:tabs>
          <w:tab w:val="num" w:pos="3240"/>
        </w:tabs>
      </w:pPr>
      <w:rPr>
        <w:rFonts w:ascii="Wingdings 2" w:hAnsi="Wingdings 2"/>
      </w:rPr>
    </w:lvl>
    <w:lvl w:ilvl="8">
      <w:start w:val="1"/>
      <w:numFmt w:val="bullet"/>
      <w:lvlText w:val="■"/>
      <w:lvlJc w:val="left"/>
      <w:pPr>
        <w:tabs>
          <w:tab w:val="num" w:pos="3600"/>
        </w:tabs>
      </w:pPr>
      <w:rPr>
        <w:rFonts w:ascii="StarSymbol" w:hAnsi="StarSymbol"/>
      </w:rPr>
    </w:lvl>
  </w:abstractNum>
  <w:abstractNum w:abstractNumId="7" w15:restartNumberingAfterBreak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720"/>
        </w:tabs>
      </w:pPr>
      <w:rPr>
        <w:rFonts w:ascii="Wingdings" w:hAnsi="Wingdings" w:cs="Symbol"/>
      </w:rPr>
    </w:lvl>
    <w:lvl w:ilvl="1">
      <w:start w:val="1"/>
      <w:numFmt w:val="bullet"/>
      <w:lvlText w:val=""/>
      <w:lvlJc w:val="left"/>
      <w:pPr>
        <w:tabs>
          <w:tab w:val="num" w:pos="1080"/>
        </w:tabs>
      </w:pPr>
      <w:rPr>
        <w:rFonts w:ascii="Wingdings 2" w:hAnsi="Wingdings 2" w:cs="Courier New"/>
      </w:rPr>
    </w:lvl>
    <w:lvl w:ilvl="2">
      <w:start w:val="1"/>
      <w:numFmt w:val="bullet"/>
      <w:lvlText w:val="■"/>
      <w:lvlJc w:val="left"/>
      <w:pPr>
        <w:tabs>
          <w:tab w:val="num" w:pos="1440"/>
        </w:tabs>
      </w:pPr>
      <w:rPr>
        <w:rFonts w:ascii="StarSymbol" w:hAnsi="StarSymbol" w:cs="Wingdings"/>
      </w:rPr>
    </w:lvl>
    <w:lvl w:ilvl="3">
      <w:start w:val="1"/>
      <w:numFmt w:val="bullet"/>
      <w:lvlText w:val=""/>
      <w:lvlJc w:val="left"/>
      <w:pPr>
        <w:tabs>
          <w:tab w:val="num" w:pos="1800"/>
        </w:tabs>
      </w:pPr>
      <w:rPr>
        <w:rFonts w:ascii="Wingdings" w:hAnsi="Wingdings" w:cs="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</w:pPr>
      <w:rPr>
        <w:rFonts w:ascii="Wingdings 2" w:hAnsi="Wingdings 2" w:cs="Courier New"/>
      </w:rPr>
    </w:lvl>
    <w:lvl w:ilvl="5">
      <w:start w:val="1"/>
      <w:numFmt w:val="bullet"/>
      <w:lvlText w:val="■"/>
      <w:lvlJc w:val="left"/>
      <w:pPr>
        <w:tabs>
          <w:tab w:val="num" w:pos="2520"/>
        </w:tabs>
      </w:pPr>
      <w:rPr>
        <w:rFonts w:ascii="StarSymbol" w:hAnsi="StarSymbol" w:cs="Wingdings"/>
      </w:rPr>
    </w:lvl>
    <w:lvl w:ilvl="6">
      <w:start w:val="1"/>
      <w:numFmt w:val="bullet"/>
      <w:lvlText w:val=""/>
      <w:lvlJc w:val="left"/>
      <w:pPr>
        <w:tabs>
          <w:tab w:val="num" w:pos="2880"/>
        </w:tabs>
      </w:pPr>
      <w:rPr>
        <w:rFonts w:ascii="Wingdings" w:hAnsi="Wingdings" w:cs="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</w:pPr>
      <w:rPr>
        <w:rFonts w:ascii="Wingdings 2" w:hAnsi="Wingdings 2" w:cs="Courier New"/>
      </w:rPr>
    </w:lvl>
    <w:lvl w:ilvl="8">
      <w:start w:val="1"/>
      <w:numFmt w:val="bullet"/>
      <w:lvlText w:val="■"/>
      <w:lvlJc w:val="left"/>
      <w:pPr>
        <w:tabs>
          <w:tab w:val="num" w:pos="3600"/>
        </w:tabs>
      </w:pPr>
      <w:rPr>
        <w:rFonts w:ascii="StarSymbol" w:hAnsi="StarSymbol" w:cs="Wingdings"/>
      </w:rPr>
    </w:lvl>
  </w:abstractNum>
  <w:abstractNum w:abstractNumId="8" w15:restartNumberingAfterBreak="0">
    <w:nsid w:val="00000006"/>
    <w:multiLevelType w:val="multilevel"/>
    <w:tmpl w:val="00000006"/>
    <w:name w:val="WW8Num5"/>
    <w:lvl w:ilvl="0">
      <w:start w:val="1"/>
      <w:numFmt w:val="bullet"/>
      <w:lvlText w:val=""/>
      <w:lvlJc w:val="left"/>
      <w:pPr>
        <w:tabs>
          <w:tab w:val="num" w:pos="720"/>
        </w:tabs>
      </w:pPr>
      <w:rPr>
        <w:rFonts w:ascii="Wingdings" w:hAnsi="Wingdings"/>
      </w:rPr>
    </w:lvl>
    <w:lvl w:ilvl="1">
      <w:start w:val="1"/>
      <w:numFmt w:val="bullet"/>
      <w:lvlText w:val=""/>
      <w:lvlJc w:val="left"/>
      <w:pPr>
        <w:tabs>
          <w:tab w:val="num" w:pos="1080"/>
        </w:tabs>
      </w:pPr>
      <w:rPr>
        <w:rFonts w:ascii="Wingdings 2" w:hAnsi="Wingdings 2"/>
      </w:rPr>
    </w:lvl>
    <w:lvl w:ilvl="2">
      <w:start w:val="1"/>
      <w:numFmt w:val="bullet"/>
      <w:lvlText w:val="■"/>
      <w:lvlJc w:val="left"/>
      <w:pPr>
        <w:tabs>
          <w:tab w:val="num" w:pos="1440"/>
        </w:tabs>
      </w:pPr>
      <w:rPr>
        <w:rFonts w:ascii="StarSymbol" w:hAnsi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</w:pPr>
      <w:rPr>
        <w:rFonts w:ascii="Wingdings" w:hAnsi="Wingdings"/>
      </w:rPr>
    </w:lvl>
    <w:lvl w:ilvl="4">
      <w:start w:val="1"/>
      <w:numFmt w:val="bullet"/>
      <w:lvlText w:val=""/>
      <w:lvlJc w:val="left"/>
      <w:pPr>
        <w:tabs>
          <w:tab w:val="num" w:pos="2160"/>
        </w:tabs>
      </w:pPr>
      <w:rPr>
        <w:rFonts w:ascii="Wingdings 2" w:hAnsi="Wingdings 2"/>
      </w:rPr>
    </w:lvl>
    <w:lvl w:ilvl="5">
      <w:start w:val="1"/>
      <w:numFmt w:val="bullet"/>
      <w:lvlText w:val="■"/>
      <w:lvlJc w:val="left"/>
      <w:pPr>
        <w:tabs>
          <w:tab w:val="num" w:pos="2520"/>
        </w:tabs>
      </w:pPr>
      <w:rPr>
        <w:rFonts w:ascii="StarSymbol" w:hAnsi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</w:pPr>
      <w:rPr>
        <w:rFonts w:ascii="Wingdings" w:hAnsi="Wingdings"/>
      </w:rPr>
    </w:lvl>
    <w:lvl w:ilvl="7">
      <w:start w:val="1"/>
      <w:numFmt w:val="bullet"/>
      <w:lvlText w:val=""/>
      <w:lvlJc w:val="left"/>
      <w:pPr>
        <w:tabs>
          <w:tab w:val="num" w:pos="3240"/>
        </w:tabs>
      </w:pPr>
      <w:rPr>
        <w:rFonts w:ascii="Wingdings 2" w:hAnsi="Wingdings 2"/>
      </w:rPr>
    </w:lvl>
    <w:lvl w:ilvl="8">
      <w:start w:val="1"/>
      <w:numFmt w:val="bullet"/>
      <w:lvlText w:val="■"/>
      <w:lvlJc w:val="left"/>
      <w:pPr>
        <w:tabs>
          <w:tab w:val="num" w:pos="3600"/>
        </w:tabs>
      </w:pPr>
      <w:rPr>
        <w:rFonts w:ascii="StarSymbol" w:hAnsi="StarSymbol"/>
      </w:rPr>
    </w:lvl>
  </w:abstractNum>
  <w:abstractNum w:abstractNumId="9" w15:restartNumberingAfterBreak="0">
    <w:nsid w:val="00000007"/>
    <w:multiLevelType w:val="singleLevel"/>
    <w:tmpl w:val="00000007"/>
    <w:name w:val="WW8Num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u w:val="single"/>
        <w:lang w:val="en-US"/>
      </w:rPr>
    </w:lvl>
  </w:abstractNum>
  <w:abstractNum w:abstractNumId="10" w15:restartNumberingAfterBreak="0">
    <w:nsid w:val="00000008"/>
    <w:multiLevelType w:val="singleLevel"/>
    <w:tmpl w:val="00000008"/>
    <w:name w:val="WW8Num1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Book Antiqua" w:hAnsi="Book Antiqua"/>
        <w:b/>
        <w:sz w:val="28"/>
        <w:lang w:val="en-US"/>
      </w:rPr>
    </w:lvl>
  </w:abstractNum>
  <w:abstractNum w:abstractNumId="11" w15:restartNumberingAfterBreak="0">
    <w:nsid w:val="00000009"/>
    <w:multiLevelType w:val="singleLevel"/>
    <w:tmpl w:val="00000009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lang w:val="en-US"/>
      </w:rPr>
    </w:lvl>
  </w:abstractNum>
  <w:abstractNum w:abstractNumId="12" w15:restartNumberingAfterBreak="0">
    <w:nsid w:val="0000000A"/>
    <w:multiLevelType w:val="singleLevel"/>
    <w:tmpl w:val="0000000A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lang w:val="en-US"/>
      </w:rPr>
    </w:lvl>
  </w:abstractNum>
  <w:abstractNum w:abstractNumId="13" w15:restartNumberingAfterBreak="0">
    <w:nsid w:val="0000000B"/>
    <w:multiLevelType w:val="multilevel"/>
    <w:tmpl w:val="0000000B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C"/>
    <w:multiLevelType w:val="singleLevel"/>
    <w:tmpl w:val="0000000C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lang w:val="en-US"/>
      </w:rPr>
    </w:lvl>
  </w:abstractNum>
  <w:abstractNum w:abstractNumId="15" w15:restartNumberingAfterBreak="0">
    <w:nsid w:val="0000000D"/>
    <w:multiLevelType w:val="singleLevel"/>
    <w:tmpl w:val="0000000D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lang w:val="en-US"/>
      </w:rPr>
    </w:lvl>
  </w:abstractNum>
  <w:abstractNum w:abstractNumId="16" w15:restartNumberingAfterBreak="0">
    <w:nsid w:val="0000000E"/>
    <w:multiLevelType w:val="singleLevel"/>
    <w:tmpl w:val="0000000E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lang w:val="en-US"/>
      </w:rPr>
    </w:lvl>
  </w:abstractNum>
  <w:abstractNum w:abstractNumId="17" w15:restartNumberingAfterBreak="0">
    <w:nsid w:val="0000000F"/>
    <w:multiLevelType w:val="singleLevel"/>
    <w:tmpl w:val="0000000F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" w15:restartNumberingAfterBreak="0">
    <w:nsid w:val="00000010"/>
    <w:multiLevelType w:val="singleLevel"/>
    <w:tmpl w:val="00000010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9" w15:restartNumberingAfterBreak="0">
    <w:nsid w:val="00000011"/>
    <w:multiLevelType w:val="singleLevel"/>
    <w:tmpl w:val="00000011"/>
    <w:name w:val="WW8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0" w15:restartNumberingAfterBreak="0">
    <w:nsid w:val="00000012"/>
    <w:multiLevelType w:val="singleLevel"/>
    <w:tmpl w:val="00000012"/>
    <w:name w:val="WW8Num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21" w15:restartNumberingAfterBreak="0">
    <w:nsid w:val="01927018"/>
    <w:multiLevelType w:val="hybridMultilevel"/>
    <w:tmpl w:val="3852F000"/>
    <w:name w:val="WW8Num36"/>
    <w:lvl w:ilvl="0" w:tplc="A692BBD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EA89EF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1E19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B209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B224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D8E4B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CEF6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7486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A6E6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43C2598"/>
    <w:multiLevelType w:val="hybridMultilevel"/>
    <w:tmpl w:val="CD02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9966597"/>
    <w:multiLevelType w:val="hybridMultilevel"/>
    <w:tmpl w:val="A57AA9B8"/>
    <w:lvl w:ilvl="0" w:tplc="C8A6409E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5B78A2D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49E01F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785D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52EE2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834AC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AED3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4F4E04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C3862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A1F6EDE"/>
    <w:multiLevelType w:val="hybridMultilevel"/>
    <w:tmpl w:val="F826597A"/>
    <w:lvl w:ilvl="0" w:tplc="BE1CCB1E">
      <w:start w:val="1"/>
      <w:numFmt w:val="bullet"/>
      <w:pStyle w:val="Normalverdana"/>
      <w:lvlText w:val=""/>
      <w:lvlJc w:val="left"/>
      <w:pPr>
        <w:tabs>
          <w:tab w:val="num" w:pos="504"/>
        </w:tabs>
        <w:ind w:left="432" w:hanging="288"/>
      </w:pPr>
      <w:rPr>
        <w:rFonts w:ascii="Wingdings" w:hAnsi="Wingdings" w:hint="default"/>
      </w:rPr>
    </w:lvl>
    <w:lvl w:ilvl="1" w:tplc="BF2ED9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ECE4D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F4AB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28C1C6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12A17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B23F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9225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C04F0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C63730D"/>
    <w:multiLevelType w:val="hybridMultilevel"/>
    <w:tmpl w:val="352E9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DB2273B"/>
    <w:multiLevelType w:val="hybridMultilevel"/>
    <w:tmpl w:val="CFA8F230"/>
    <w:lvl w:ilvl="0" w:tplc="B7E0AA46">
      <w:start w:val="1"/>
      <w:numFmt w:val="bullet"/>
      <w:pStyle w:val="CoreExpertise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BBF43888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10063884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9D6CE106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47CCE11C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764E08C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B14E9DE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A5DA396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3D2FE2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7" w15:restartNumberingAfterBreak="0">
    <w:nsid w:val="0FBC4769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-1440"/>
        </w:tabs>
      </w:pPr>
      <w:rPr>
        <w:rFonts w:ascii="Wingdings" w:hAnsi="Wingdings" w:cs="Symbol"/>
      </w:rPr>
    </w:lvl>
    <w:lvl w:ilvl="1">
      <w:start w:val="1"/>
      <w:numFmt w:val="bullet"/>
      <w:lvlText w:val=""/>
      <w:lvlJc w:val="left"/>
      <w:pPr>
        <w:tabs>
          <w:tab w:val="num" w:pos="-1080"/>
        </w:tabs>
      </w:pPr>
      <w:rPr>
        <w:rFonts w:ascii="Wingdings 2" w:hAnsi="Wingdings 2" w:cs="Courier New"/>
      </w:rPr>
    </w:lvl>
    <w:lvl w:ilvl="2">
      <w:start w:val="1"/>
      <w:numFmt w:val="bullet"/>
      <w:lvlText w:val="■"/>
      <w:lvlJc w:val="left"/>
      <w:pPr>
        <w:tabs>
          <w:tab w:val="num" w:pos="-720"/>
        </w:tabs>
      </w:pPr>
      <w:rPr>
        <w:rFonts w:ascii="StarSymbol" w:hAnsi="StarSymbol" w:cs="Wingdings"/>
      </w:rPr>
    </w:lvl>
    <w:lvl w:ilvl="3">
      <w:start w:val="1"/>
      <w:numFmt w:val="bullet"/>
      <w:lvlText w:val=""/>
      <w:lvlJc w:val="left"/>
      <w:pPr>
        <w:tabs>
          <w:tab w:val="num" w:pos="-360"/>
        </w:tabs>
      </w:pPr>
      <w:rPr>
        <w:rFonts w:ascii="Wingdings" w:hAnsi="Wingdings" w:cs="Symbol"/>
      </w:rPr>
    </w:lvl>
    <w:lvl w:ilvl="4">
      <w:start w:val="1"/>
      <w:numFmt w:val="bullet"/>
      <w:lvlText w:val=""/>
      <w:lvlJc w:val="left"/>
      <w:pPr>
        <w:tabs>
          <w:tab w:val="num" w:pos="0"/>
        </w:tabs>
      </w:pPr>
      <w:rPr>
        <w:rFonts w:ascii="Wingdings 2" w:hAnsi="Wingdings 2" w:cs="Courier New"/>
      </w:rPr>
    </w:lvl>
    <w:lvl w:ilvl="5">
      <w:start w:val="1"/>
      <w:numFmt w:val="bullet"/>
      <w:lvlText w:val="■"/>
      <w:lvlJc w:val="left"/>
      <w:pPr>
        <w:tabs>
          <w:tab w:val="num" w:pos="360"/>
        </w:tabs>
      </w:pPr>
      <w:rPr>
        <w:rFonts w:ascii="StarSymbol" w:hAnsi="StarSymbol" w:cs="Wingdings"/>
      </w:rPr>
    </w:lvl>
    <w:lvl w:ilvl="6">
      <w:start w:val="1"/>
      <w:numFmt w:val="bullet"/>
      <w:lvlText w:val=""/>
      <w:lvlJc w:val="left"/>
      <w:pPr>
        <w:tabs>
          <w:tab w:val="num" w:pos="720"/>
        </w:tabs>
      </w:pPr>
      <w:rPr>
        <w:rFonts w:ascii="Wingdings" w:hAnsi="Wingdings" w:cs="Symbol"/>
      </w:rPr>
    </w:lvl>
    <w:lvl w:ilvl="7">
      <w:start w:val="1"/>
      <w:numFmt w:val="bullet"/>
      <w:lvlText w:val=""/>
      <w:lvlJc w:val="left"/>
      <w:pPr>
        <w:tabs>
          <w:tab w:val="num" w:pos="1080"/>
        </w:tabs>
      </w:pPr>
      <w:rPr>
        <w:rFonts w:ascii="Wingdings 2" w:hAnsi="Wingdings 2" w:cs="Courier New"/>
      </w:rPr>
    </w:lvl>
    <w:lvl w:ilvl="8">
      <w:start w:val="1"/>
      <w:numFmt w:val="bullet"/>
      <w:lvlText w:val="■"/>
      <w:lvlJc w:val="left"/>
      <w:pPr>
        <w:tabs>
          <w:tab w:val="num" w:pos="1440"/>
        </w:tabs>
      </w:pPr>
      <w:rPr>
        <w:rFonts w:ascii="StarSymbol" w:hAnsi="StarSymbol" w:cs="Wingdings"/>
      </w:rPr>
    </w:lvl>
  </w:abstractNum>
  <w:abstractNum w:abstractNumId="28" w15:restartNumberingAfterBreak="0">
    <w:nsid w:val="14A82008"/>
    <w:multiLevelType w:val="singleLevel"/>
    <w:tmpl w:val="C0AAF54E"/>
    <w:lvl w:ilvl="0">
      <w:start w:val="1"/>
      <w:numFmt w:val="bullet"/>
      <w:pStyle w:val="subtex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cs="Symbol" w:hint="default"/>
      </w:rPr>
    </w:lvl>
  </w:abstractNum>
  <w:abstractNum w:abstractNumId="29" w15:restartNumberingAfterBreak="0">
    <w:nsid w:val="18982BB2"/>
    <w:multiLevelType w:val="multilevel"/>
    <w:tmpl w:val="0D0A9FD2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A641F3E"/>
    <w:multiLevelType w:val="hybridMultilevel"/>
    <w:tmpl w:val="68760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0785719"/>
    <w:multiLevelType w:val="hybridMultilevel"/>
    <w:tmpl w:val="32DCB110"/>
    <w:lvl w:ilvl="0" w:tplc="2D8011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72AC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C088F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062E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AA57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B5C14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AC53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A681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A06F9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3465C87"/>
    <w:multiLevelType w:val="hybridMultilevel"/>
    <w:tmpl w:val="35242572"/>
    <w:lvl w:ilvl="0" w:tplc="8D207C34">
      <w:start w:val="1"/>
      <w:numFmt w:val="bullet"/>
      <w:pStyle w:val="HCLAXON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333399"/>
      </w:rPr>
    </w:lvl>
    <w:lvl w:ilvl="1" w:tplc="73A4C9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82647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788B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564202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E4833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48EE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B7E81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CC64E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4992D72"/>
    <w:multiLevelType w:val="hybridMultilevel"/>
    <w:tmpl w:val="5DAE3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68E4393"/>
    <w:multiLevelType w:val="hybridMultilevel"/>
    <w:tmpl w:val="1BD8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876664C"/>
    <w:multiLevelType w:val="hybridMultilevel"/>
    <w:tmpl w:val="5EA2C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0DE7322"/>
    <w:multiLevelType w:val="hybridMultilevel"/>
    <w:tmpl w:val="61F68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1041928"/>
    <w:multiLevelType w:val="hybridMultilevel"/>
    <w:tmpl w:val="B05C4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61B5CF3"/>
    <w:multiLevelType w:val="multilevel"/>
    <w:tmpl w:val="BB52EEDE"/>
    <w:lvl w:ilvl="0">
      <w:start w:val="1"/>
      <w:numFmt w:val="bullet"/>
      <w:pStyle w:val="para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>
      <w:start w:val="1"/>
      <w:numFmt w:val="bullet"/>
      <w:pStyle w:val="para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8A37366"/>
    <w:multiLevelType w:val="hybridMultilevel"/>
    <w:tmpl w:val="2E6EB23E"/>
    <w:lvl w:ilvl="0" w:tplc="A894E54C">
      <w:numFmt w:val="bullet"/>
      <w:pStyle w:val="ExperienceBullets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  <w:color w:val="auto"/>
      </w:rPr>
    </w:lvl>
    <w:lvl w:ilvl="1" w:tplc="356E3B5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334A14B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3594FA0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27AAEB4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A204D7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B9A52D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2D00B1FC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BB20545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461B3854"/>
    <w:multiLevelType w:val="hybridMultilevel"/>
    <w:tmpl w:val="5FDCE928"/>
    <w:lvl w:ilvl="0" w:tplc="6F2693FA">
      <w:start w:val="1"/>
      <w:numFmt w:val="bullet"/>
      <w:pStyle w:val="IND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9B6DAB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A76DD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C03A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288DB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1BE12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4672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41A27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94285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9852CCD"/>
    <w:multiLevelType w:val="multilevel"/>
    <w:tmpl w:val="0EAC52BE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42" w15:restartNumberingAfterBreak="0">
    <w:nsid w:val="4D0A47E7"/>
    <w:multiLevelType w:val="singleLevel"/>
    <w:tmpl w:val="10A843E2"/>
    <w:lvl w:ilvl="0">
      <w:start w:val="1"/>
      <w:numFmt w:val="bullet"/>
      <w:pStyle w:val="Bullet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 w15:restartNumberingAfterBreak="0">
    <w:nsid w:val="538F5BA0"/>
    <w:multiLevelType w:val="singleLevel"/>
    <w:tmpl w:val="0C46259A"/>
    <w:lvl w:ilvl="0">
      <w:start w:val="1"/>
      <w:numFmt w:val="bullet"/>
      <w:pStyle w:val="REDBULLETS"/>
      <w:lvlText w:val=""/>
      <w:lvlJc w:val="left"/>
      <w:pPr>
        <w:tabs>
          <w:tab w:val="num" w:pos="648"/>
        </w:tabs>
        <w:ind w:left="288" w:firstLine="0"/>
      </w:pPr>
      <w:rPr>
        <w:rFonts w:ascii="Symbol" w:hAnsi="Symbol" w:hint="default"/>
        <w:color w:val="FF0000"/>
      </w:rPr>
    </w:lvl>
  </w:abstractNum>
  <w:abstractNum w:abstractNumId="44" w15:restartNumberingAfterBreak="0">
    <w:nsid w:val="55961EF9"/>
    <w:multiLevelType w:val="hybridMultilevel"/>
    <w:tmpl w:val="CA5A7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69964A0"/>
    <w:multiLevelType w:val="multilevel"/>
    <w:tmpl w:val="CDAA947E"/>
    <w:lvl w:ilvl="0">
      <w:start w:val="1"/>
      <w:numFmt w:val="bullet"/>
      <w:pStyle w:val="Bullet-2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sz w:val="16"/>
        <w:szCs w:val="16"/>
      </w:rPr>
    </w:lvl>
    <w:lvl w:ilvl="1">
      <w:start w:val="1"/>
      <w:numFmt w:val="bullet"/>
      <w:lvlText w:val="☺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46" w15:restartNumberingAfterBreak="0">
    <w:nsid w:val="582F4130"/>
    <w:multiLevelType w:val="singleLevel"/>
    <w:tmpl w:val="50EE29B0"/>
    <w:lvl w:ilvl="0">
      <w:start w:val="1"/>
      <w:numFmt w:val="bullet"/>
      <w:pStyle w:val="Bulletwithtex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7" w15:restartNumberingAfterBreak="0">
    <w:nsid w:val="5B727DE5"/>
    <w:multiLevelType w:val="hybridMultilevel"/>
    <w:tmpl w:val="10609888"/>
    <w:lvl w:ilvl="0" w:tplc="A094EDAE">
      <w:start w:val="1"/>
      <w:numFmt w:val="bullet"/>
      <w:pStyle w:val="Cog-Bullet0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6"/>
      </w:rPr>
    </w:lvl>
    <w:lvl w:ilvl="1" w:tplc="C7FA66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260DB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1670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1005A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3A231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5E99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9E01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960AF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D4C7F36"/>
    <w:multiLevelType w:val="hybridMultilevel"/>
    <w:tmpl w:val="A282E6AC"/>
    <w:lvl w:ilvl="0" w:tplc="FC141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D600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90B4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5099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A213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A0BD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D8F6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0A0C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B50C5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E982792"/>
    <w:multiLevelType w:val="hybridMultilevel"/>
    <w:tmpl w:val="67D25D52"/>
    <w:name w:val="WW8Num42"/>
    <w:lvl w:ilvl="0" w:tplc="F7841F24">
      <w:start w:val="1"/>
      <w:numFmt w:val="bullet"/>
      <w:pStyle w:val="Nomralverdana"/>
      <w:lvlText w:val="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plc="2C4811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4DC0A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9A462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7C809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E6ECD9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6A51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4884D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BB2D0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F772DC5"/>
    <w:multiLevelType w:val="singleLevel"/>
    <w:tmpl w:val="C1D0E1E2"/>
    <w:lvl w:ilvl="0">
      <w:start w:val="2"/>
      <w:numFmt w:val="bullet"/>
      <w:pStyle w:val="Bullets"/>
      <w:lvlText w:val=""/>
      <w:lvlJc w:val="left"/>
      <w:pPr>
        <w:tabs>
          <w:tab w:val="num" w:pos="1440"/>
        </w:tabs>
        <w:ind w:left="1440" w:hanging="504"/>
      </w:pPr>
      <w:rPr>
        <w:rFonts w:ascii="Symbol" w:hAnsi="Symbol" w:hint="default"/>
      </w:rPr>
    </w:lvl>
  </w:abstractNum>
  <w:abstractNum w:abstractNumId="51" w15:restartNumberingAfterBreak="0">
    <w:nsid w:val="62151DC7"/>
    <w:multiLevelType w:val="hybridMultilevel"/>
    <w:tmpl w:val="EE5E0DE8"/>
    <w:lvl w:ilvl="0" w:tplc="AD30B8E6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E841A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4AF874B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421FB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C0F01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42479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622BF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EE8D8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223AD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820583F"/>
    <w:multiLevelType w:val="hybridMultilevel"/>
    <w:tmpl w:val="99C6CB5A"/>
    <w:lvl w:ilvl="0" w:tplc="77EAC9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9206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52C7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90AE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DC35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E7AC9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6ABE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C071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AC58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659063A"/>
    <w:multiLevelType w:val="hybridMultilevel"/>
    <w:tmpl w:val="1458F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C1450B4"/>
    <w:multiLevelType w:val="hybridMultilevel"/>
    <w:tmpl w:val="97A8B640"/>
    <w:lvl w:ilvl="0" w:tplc="7870ED9E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8280FF5E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6EF4E7DC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712AF6D4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DC3A5210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9DF42E9A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6349EE6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54A6D1D4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CB0930E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5" w15:restartNumberingAfterBreak="0">
    <w:nsid w:val="7CC73DDC"/>
    <w:multiLevelType w:val="hybridMultilevel"/>
    <w:tmpl w:val="AD5AE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D324344"/>
    <w:multiLevelType w:val="hybridMultilevel"/>
    <w:tmpl w:val="47F2779E"/>
    <w:lvl w:ilvl="0" w:tplc="58F883D8">
      <w:start w:val="1"/>
      <w:numFmt w:val="bullet"/>
      <w:pStyle w:val="garmond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570833E6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8702F05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30D0087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39CCA57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6C23A7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A396208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E5A5FF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8708E2A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"/>
  </w:num>
  <w:num w:numId="3">
    <w:abstractNumId w:val="2"/>
  </w:num>
  <w:num w:numId="4">
    <w:abstractNumId w:val="43"/>
  </w:num>
  <w:num w:numId="5">
    <w:abstractNumId w:val="47"/>
  </w:num>
  <w:num w:numId="6">
    <w:abstractNumId w:val="46"/>
  </w:num>
  <w:num w:numId="7">
    <w:abstractNumId w:val="38"/>
  </w:num>
  <w:num w:numId="8">
    <w:abstractNumId w:val="45"/>
  </w:num>
  <w:num w:numId="9">
    <w:abstractNumId w:val="56"/>
  </w:num>
  <w:num w:numId="10">
    <w:abstractNumId w:val="24"/>
  </w:num>
  <w:num w:numId="11">
    <w:abstractNumId w:val="23"/>
  </w:num>
  <w:num w:numId="12">
    <w:abstractNumId w:val="50"/>
  </w:num>
  <w:num w:numId="13">
    <w:abstractNumId w:val="29"/>
  </w:num>
  <w:num w:numId="14">
    <w:abstractNumId w:val="40"/>
  </w:num>
  <w:num w:numId="15">
    <w:abstractNumId w:val="26"/>
  </w:num>
  <w:num w:numId="16">
    <w:abstractNumId w:val="39"/>
  </w:num>
  <w:num w:numId="17">
    <w:abstractNumId w:val="5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2"/>
  </w:num>
  <w:num w:numId="19">
    <w:abstractNumId w:val="0"/>
  </w:num>
  <w:num w:numId="20">
    <w:abstractNumId w:val="41"/>
  </w:num>
  <w:num w:numId="21">
    <w:abstractNumId w:val="42"/>
  </w:num>
  <w:num w:numId="22">
    <w:abstractNumId w:val="49"/>
  </w:num>
  <w:num w:numId="23">
    <w:abstractNumId w:val="3"/>
  </w:num>
  <w:num w:numId="24">
    <w:abstractNumId w:val="4"/>
  </w:num>
  <w:num w:numId="25">
    <w:abstractNumId w:val="5"/>
  </w:num>
  <w:num w:numId="26">
    <w:abstractNumId w:val="7"/>
  </w:num>
  <w:num w:numId="27">
    <w:abstractNumId w:val="48"/>
  </w:num>
  <w:num w:numId="28">
    <w:abstractNumId w:val="51"/>
  </w:num>
  <w:num w:numId="29">
    <w:abstractNumId w:val="31"/>
  </w:num>
  <w:num w:numId="30">
    <w:abstractNumId w:val="54"/>
  </w:num>
  <w:num w:numId="31">
    <w:abstractNumId w:val="52"/>
  </w:num>
  <w:num w:numId="32">
    <w:abstractNumId w:val="22"/>
  </w:num>
  <w:num w:numId="33">
    <w:abstractNumId w:val="53"/>
  </w:num>
  <w:num w:numId="34">
    <w:abstractNumId w:val="55"/>
  </w:num>
  <w:num w:numId="35">
    <w:abstractNumId w:val="33"/>
  </w:num>
  <w:num w:numId="36">
    <w:abstractNumId w:val="30"/>
  </w:num>
  <w:num w:numId="37">
    <w:abstractNumId w:val="34"/>
  </w:num>
  <w:num w:numId="38">
    <w:abstractNumId w:val="35"/>
  </w:num>
  <w:num w:numId="39">
    <w:abstractNumId w:val="44"/>
  </w:num>
  <w:num w:numId="40">
    <w:abstractNumId w:val="37"/>
  </w:num>
  <w:num w:numId="41">
    <w:abstractNumId w:val="25"/>
  </w:num>
  <w:num w:numId="42">
    <w:abstractNumId w:val="36"/>
  </w:num>
  <w:num w:numId="4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A1C"/>
    <w:rsid w:val="000165E6"/>
    <w:rsid w:val="00034AD8"/>
    <w:rsid w:val="00056DDC"/>
    <w:rsid w:val="000832AF"/>
    <w:rsid w:val="000A0072"/>
    <w:rsid w:val="000C7045"/>
    <w:rsid w:val="000F3A3E"/>
    <w:rsid w:val="001A4778"/>
    <w:rsid w:val="001B6175"/>
    <w:rsid w:val="001C7FF4"/>
    <w:rsid w:val="001F19FF"/>
    <w:rsid w:val="0027408E"/>
    <w:rsid w:val="002776B5"/>
    <w:rsid w:val="002A6528"/>
    <w:rsid w:val="00301B4A"/>
    <w:rsid w:val="00311B2E"/>
    <w:rsid w:val="00336940"/>
    <w:rsid w:val="00355E44"/>
    <w:rsid w:val="003D1450"/>
    <w:rsid w:val="003D478B"/>
    <w:rsid w:val="00427F5C"/>
    <w:rsid w:val="00442E26"/>
    <w:rsid w:val="00462A3E"/>
    <w:rsid w:val="00511EB2"/>
    <w:rsid w:val="005273C9"/>
    <w:rsid w:val="005421AB"/>
    <w:rsid w:val="00554DF7"/>
    <w:rsid w:val="00584A50"/>
    <w:rsid w:val="00595B6F"/>
    <w:rsid w:val="005F7A25"/>
    <w:rsid w:val="006268DD"/>
    <w:rsid w:val="006277DC"/>
    <w:rsid w:val="00640F54"/>
    <w:rsid w:val="00651DB2"/>
    <w:rsid w:val="006B0132"/>
    <w:rsid w:val="00710C23"/>
    <w:rsid w:val="007114A0"/>
    <w:rsid w:val="00716A53"/>
    <w:rsid w:val="00732555"/>
    <w:rsid w:val="00775D91"/>
    <w:rsid w:val="007C05FC"/>
    <w:rsid w:val="007C11A4"/>
    <w:rsid w:val="00832872"/>
    <w:rsid w:val="00884F1C"/>
    <w:rsid w:val="008A05F0"/>
    <w:rsid w:val="008C7043"/>
    <w:rsid w:val="0092303C"/>
    <w:rsid w:val="0093053B"/>
    <w:rsid w:val="009414A5"/>
    <w:rsid w:val="00964491"/>
    <w:rsid w:val="00973ADF"/>
    <w:rsid w:val="00984C8E"/>
    <w:rsid w:val="00987D99"/>
    <w:rsid w:val="009E5F9E"/>
    <w:rsid w:val="00A062E0"/>
    <w:rsid w:val="00A56E6B"/>
    <w:rsid w:val="00A6472F"/>
    <w:rsid w:val="00A66A69"/>
    <w:rsid w:val="00A827E9"/>
    <w:rsid w:val="00AA58E9"/>
    <w:rsid w:val="00B63EED"/>
    <w:rsid w:val="00B92173"/>
    <w:rsid w:val="00BC2F06"/>
    <w:rsid w:val="00BF66CD"/>
    <w:rsid w:val="00C05D2F"/>
    <w:rsid w:val="00C10514"/>
    <w:rsid w:val="00C122E0"/>
    <w:rsid w:val="00C247F3"/>
    <w:rsid w:val="00C254D9"/>
    <w:rsid w:val="00C3723B"/>
    <w:rsid w:val="00C51D8D"/>
    <w:rsid w:val="00C572DC"/>
    <w:rsid w:val="00C65C18"/>
    <w:rsid w:val="00C713A9"/>
    <w:rsid w:val="00C76055"/>
    <w:rsid w:val="00C87986"/>
    <w:rsid w:val="00CB38DC"/>
    <w:rsid w:val="00CC2A82"/>
    <w:rsid w:val="00CD3A1C"/>
    <w:rsid w:val="00CE3FF9"/>
    <w:rsid w:val="00CE432E"/>
    <w:rsid w:val="00D01359"/>
    <w:rsid w:val="00D57D82"/>
    <w:rsid w:val="00D63D05"/>
    <w:rsid w:val="00D72CE1"/>
    <w:rsid w:val="00DA0485"/>
    <w:rsid w:val="00DD7E46"/>
    <w:rsid w:val="00E22A9D"/>
    <w:rsid w:val="00E469B3"/>
    <w:rsid w:val="00E71334"/>
    <w:rsid w:val="00E8782A"/>
    <w:rsid w:val="00EF4E44"/>
    <w:rsid w:val="00F85CA8"/>
    <w:rsid w:val="00F91142"/>
    <w:rsid w:val="00FB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docId w15:val="{12CA453D-AE8A-6147-BDAE-BE3C066B2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36AB"/>
    <w:pPr>
      <w:autoSpaceDE w:val="0"/>
      <w:autoSpaceDN w:val="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200E08"/>
    <w:pPr>
      <w:keepNext/>
      <w:outlineLvl w:val="0"/>
    </w:pPr>
    <w:rPr>
      <w:b/>
      <w:bCs/>
    </w:rPr>
  </w:style>
  <w:style w:type="paragraph" w:styleId="Heading2">
    <w:name w:val="heading 2"/>
    <w:aliases w:val="HD2"/>
    <w:basedOn w:val="Normal"/>
    <w:next w:val="Normal"/>
    <w:link w:val="Heading2Char"/>
    <w:qFormat/>
    <w:rsid w:val="00200E0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aliases w:val="Table Attribute Heading"/>
    <w:basedOn w:val="Normal"/>
    <w:next w:val="NormalIndent"/>
    <w:qFormat/>
    <w:rsid w:val="00200E08"/>
    <w:pPr>
      <w:autoSpaceDE/>
      <w:autoSpaceDN/>
      <w:outlineLvl w:val="2"/>
    </w:pPr>
    <w:rPr>
      <w:rFonts w:ascii="Arial" w:hAnsi="Arial"/>
      <w:b/>
      <w:snapToGrid w:val="0"/>
      <w:color w:val="000000"/>
      <w:sz w:val="20"/>
      <w:szCs w:val="20"/>
      <w:lang w:val="en-AU"/>
    </w:rPr>
  </w:style>
  <w:style w:type="paragraph" w:styleId="Heading4">
    <w:name w:val="heading 4"/>
    <w:basedOn w:val="HeadingBase"/>
    <w:next w:val="BodyText"/>
    <w:qFormat/>
    <w:rsid w:val="00200E08"/>
    <w:pPr>
      <w:spacing w:after="220"/>
      <w:outlineLvl w:val="3"/>
    </w:pPr>
    <w:rPr>
      <w:sz w:val="20"/>
    </w:rPr>
  </w:style>
  <w:style w:type="paragraph" w:styleId="Heading5">
    <w:name w:val="heading 5"/>
    <w:basedOn w:val="Normal"/>
    <w:next w:val="Normal"/>
    <w:qFormat/>
    <w:rsid w:val="00200E08"/>
    <w:pPr>
      <w:keepNext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qFormat/>
    <w:rsid w:val="00470E9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00E08"/>
    <w:pPr>
      <w:keepNext/>
      <w:outlineLvl w:val="6"/>
    </w:pPr>
    <w:rPr>
      <w:b/>
      <w:sz w:val="20"/>
      <w:szCs w:val="20"/>
      <w:u w:val="single"/>
    </w:rPr>
  </w:style>
  <w:style w:type="paragraph" w:styleId="Heading8">
    <w:name w:val="heading 8"/>
    <w:basedOn w:val="Normal"/>
    <w:next w:val="Normal"/>
    <w:qFormat/>
    <w:rsid w:val="00200E08"/>
    <w:pPr>
      <w:keepNext/>
      <w:outlineLvl w:val="7"/>
    </w:pPr>
    <w:rPr>
      <w:b/>
      <w:bCs/>
      <w:szCs w:val="20"/>
    </w:rPr>
  </w:style>
  <w:style w:type="paragraph" w:styleId="Heading9">
    <w:name w:val="heading 9"/>
    <w:basedOn w:val="Normal"/>
    <w:next w:val="Normal"/>
    <w:qFormat/>
    <w:rsid w:val="00200E08"/>
    <w:pPr>
      <w:keepNext/>
      <w:autoSpaceDE/>
      <w:autoSpaceDN/>
      <w:outlineLvl w:val="8"/>
    </w:pPr>
    <w:rPr>
      <w:rFonts w:ascii="Tahoma" w:hAnsi="Tahoma" w:cs="Tahoma"/>
      <w:b/>
      <w:snapToGrid w:val="0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200E08"/>
    <w:pPr>
      <w:autoSpaceDE/>
      <w:autoSpaceDN/>
      <w:ind w:left="720"/>
    </w:pPr>
    <w:rPr>
      <w:rFonts w:ascii="Arial" w:hAnsi="Arial"/>
      <w:snapToGrid w:val="0"/>
      <w:color w:val="000000"/>
      <w:sz w:val="20"/>
      <w:szCs w:val="20"/>
      <w:lang w:val="en-AU"/>
    </w:rPr>
  </w:style>
  <w:style w:type="paragraph" w:customStyle="1" w:styleId="HeadingBase">
    <w:name w:val="Heading Base"/>
    <w:basedOn w:val="BodyText"/>
    <w:next w:val="BodyText"/>
    <w:rsid w:val="00200E08"/>
    <w:pPr>
      <w:keepNext/>
      <w:keepLines/>
      <w:spacing w:after="0"/>
    </w:pPr>
    <w:rPr>
      <w:rFonts w:ascii="Arial" w:hAnsi="Arial"/>
      <w:spacing w:val="-4"/>
      <w:sz w:val="18"/>
    </w:rPr>
  </w:style>
  <w:style w:type="paragraph" w:styleId="BodyText">
    <w:name w:val="Body Text"/>
    <w:basedOn w:val="Normal"/>
    <w:rsid w:val="00200E08"/>
    <w:pPr>
      <w:spacing w:after="220" w:line="220" w:lineRule="atLeast"/>
      <w:ind w:right="-360"/>
    </w:pPr>
    <w:rPr>
      <w:sz w:val="20"/>
      <w:szCs w:val="20"/>
    </w:rPr>
  </w:style>
  <w:style w:type="paragraph" w:styleId="Header">
    <w:name w:val="header"/>
    <w:aliases w:val="*Header,Section Header,h"/>
    <w:basedOn w:val="Normal"/>
    <w:link w:val="HeaderChar2"/>
    <w:uiPriority w:val="99"/>
    <w:rsid w:val="00200E0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00E08"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rsid w:val="00200E08"/>
    <w:rPr>
      <w:color w:val="0000FF"/>
      <w:u w:val="single"/>
    </w:rPr>
  </w:style>
  <w:style w:type="paragraph" w:customStyle="1" w:styleId="Address2">
    <w:name w:val="Address 2"/>
    <w:basedOn w:val="Normal"/>
    <w:rsid w:val="00200E08"/>
    <w:pPr>
      <w:spacing w:line="200" w:lineRule="atLeast"/>
    </w:pPr>
    <w:rPr>
      <w:sz w:val="16"/>
      <w:szCs w:val="20"/>
    </w:rPr>
  </w:style>
  <w:style w:type="paragraph" w:customStyle="1" w:styleId="Address1">
    <w:name w:val="Address 1"/>
    <w:basedOn w:val="Normal"/>
    <w:rsid w:val="00200E08"/>
    <w:pPr>
      <w:spacing w:line="200" w:lineRule="atLeast"/>
    </w:pPr>
    <w:rPr>
      <w:sz w:val="16"/>
      <w:szCs w:val="20"/>
    </w:rPr>
  </w:style>
  <w:style w:type="paragraph" w:customStyle="1" w:styleId="Name">
    <w:name w:val="Name"/>
    <w:basedOn w:val="Normal"/>
    <w:next w:val="Normal"/>
    <w:autoRedefine/>
    <w:rsid w:val="00200E08"/>
    <w:pPr>
      <w:spacing w:before="360" w:after="440" w:line="240" w:lineRule="atLeast"/>
      <w:ind w:left="1950" w:right="-174"/>
    </w:pPr>
    <w:rPr>
      <w:rFonts w:ascii="Arial" w:hAnsi="Arial" w:cs="Arial"/>
      <w:spacing w:val="-20"/>
      <w:sz w:val="54"/>
      <w:szCs w:val="20"/>
    </w:rPr>
  </w:style>
  <w:style w:type="character" w:styleId="PageNumber">
    <w:name w:val="page number"/>
    <w:rsid w:val="00200E08"/>
    <w:rPr>
      <w:rFonts w:ascii="Arial" w:hAnsi="Arial"/>
      <w:b/>
      <w:sz w:val="18"/>
    </w:rPr>
  </w:style>
  <w:style w:type="paragraph" w:customStyle="1" w:styleId="Achievement">
    <w:name w:val="Achievement"/>
    <w:basedOn w:val="BodyText"/>
    <w:autoRedefine/>
    <w:rsid w:val="000B58D4"/>
    <w:pPr>
      <w:spacing w:before="120" w:after="60"/>
    </w:pPr>
    <w:rPr>
      <w:rFonts w:ascii="Verdana" w:hAnsi="Verdana" w:cs="Arial"/>
      <w:b/>
      <w:bCs/>
      <w:snapToGrid w:val="0"/>
      <w:szCs w:val="24"/>
    </w:rPr>
  </w:style>
  <w:style w:type="paragraph" w:customStyle="1" w:styleId="JobTitle">
    <w:name w:val="Job Title"/>
    <w:next w:val="Achievement"/>
    <w:rsid w:val="00200E08"/>
    <w:pPr>
      <w:spacing w:after="40" w:line="220" w:lineRule="atLeast"/>
    </w:pPr>
    <w:rPr>
      <w:rFonts w:ascii="Arial" w:hAnsi="Arial"/>
      <w:b/>
      <w:spacing w:val="-10"/>
      <w:lang w:val="en-US" w:eastAsia="en-US"/>
    </w:rPr>
  </w:style>
  <w:style w:type="paragraph" w:customStyle="1" w:styleId="NoTitle">
    <w:name w:val="No Title"/>
    <w:basedOn w:val="Normal"/>
    <w:rsid w:val="00200E08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pacing w:before="120" w:line="280" w:lineRule="atLeast"/>
    </w:pPr>
    <w:rPr>
      <w:rFonts w:ascii="Arial" w:hAnsi="Arial"/>
      <w:b/>
      <w:spacing w:val="-10"/>
      <w:position w:val="7"/>
      <w:sz w:val="20"/>
      <w:szCs w:val="20"/>
    </w:rPr>
  </w:style>
  <w:style w:type="paragraph" w:styleId="BodyTextIndent">
    <w:name w:val="Body Text Indent"/>
    <w:basedOn w:val="BodyText"/>
    <w:rsid w:val="00200E08"/>
    <w:pPr>
      <w:ind w:left="720"/>
    </w:pPr>
  </w:style>
  <w:style w:type="paragraph" w:customStyle="1" w:styleId="Objective">
    <w:name w:val="Objective"/>
    <w:basedOn w:val="Normal"/>
    <w:next w:val="BodyText"/>
    <w:rsid w:val="00200E08"/>
    <w:pPr>
      <w:spacing w:before="220" w:after="220" w:line="220" w:lineRule="atLeast"/>
    </w:pPr>
    <w:rPr>
      <w:sz w:val="20"/>
      <w:szCs w:val="20"/>
    </w:rPr>
  </w:style>
  <w:style w:type="paragraph" w:customStyle="1" w:styleId="subtext">
    <w:name w:val="subtext"/>
    <w:basedOn w:val="BodyText"/>
    <w:rsid w:val="00200E08"/>
    <w:pPr>
      <w:numPr>
        <w:numId w:val="1"/>
      </w:numPr>
      <w:spacing w:after="0" w:line="240" w:lineRule="auto"/>
      <w:ind w:right="0"/>
      <w:jc w:val="both"/>
    </w:pPr>
    <w:rPr>
      <w:rFonts w:ascii="Arial" w:hAnsi="Arial" w:cs="Arial"/>
      <w:b/>
      <w:bCs/>
    </w:rPr>
  </w:style>
  <w:style w:type="paragraph" w:styleId="NormalWeb">
    <w:name w:val="Normal (Web)"/>
    <w:basedOn w:val="Normal"/>
    <w:link w:val="NormalWebChar1"/>
    <w:uiPriority w:val="99"/>
    <w:rsid w:val="00200E08"/>
    <w:pPr>
      <w:spacing w:before="100" w:after="100"/>
    </w:pPr>
  </w:style>
  <w:style w:type="paragraph" w:styleId="BodyText2">
    <w:name w:val="Body Text 2"/>
    <w:basedOn w:val="Normal"/>
    <w:rsid w:val="00200E08"/>
    <w:pPr>
      <w:autoSpaceDE/>
      <w:autoSpaceDN/>
    </w:pPr>
    <w:rPr>
      <w:rFonts w:ascii="Arial" w:hAnsi="Arial" w:cs="Arial"/>
      <w:sz w:val="22"/>
    </w:rPr>
  </w:style>
  <w:style w:type="paragraph" w:styleId="BodyTextIndent2">
    <w:name w:val="Body Text Indent 2"/>
    <w:basedOn w:val="Normal"/>
    <w:rsid w:val="00200E08"/>
    <w:pPr>
      <w:ind w:left="2160" w:firstLine="720"/>
    </w:pPr>
    <w:rPr>
      <w:b/>
      <w:bCs/>
    </w:rPr>
  </w:style>
  <w:style w:type="paragraph" w:styleId="Title">
    <w:name w:val="Title"/>
    <w:basedOn w:val="Normal"/>
    <w:link w:val="TitleChar"/>
    <w:qFormat/>
    <w:rsid w:val="00200E08"/>
    <w:pPr>
      <w:jc w:val="center"/>
    </w:pPr>
    <w:rPr>
      <w:b/>
      <w:bCs/>
    </w:rPr>
  </w:style>
  <w:style w:type="paragraph" w:styleId="Subtitle">
    <w:name w:val="Subtitle"/>
    <w:basedOn w:val="Normal"/>
    <w:link w:val="SubtitleChar"/>
    <w:qFormat/>
    <w:rsid w:val="00200E08"/>
    <w:rPr>
      <w:b/>
      <w:bCs/>
    </w:rPr>
  </w:style>
  <w:style w:type="character" w:customStyle="1" w:styleId="WW-HTMLTypewriter">
    <w:name w:val="WW-HTML Typewriter"/>
    <w:rsid w:val="00200E08"/>
    <w:rPr>
      <w:rFonts w:ascii="Courier New" w:hAnsi="Courier New"/>
      <w:sz w:val="20"/>
    </w:rPr>
  </w:style>
  <w:style w:type="paragraph" w:customStyle="1" w:styleId="Calendar">
    <w:name w:val="Calendar"/>
    <w:basedOn w:val="Normal"/>
    <w:rsid w:val="00200E08"/>
    <w:rPr>
      <w:sz w:val="20"/>
    </w:rPr>
  </w:style>
  <w:style w:type="paragraph" w:styleId="ListBullet2">
    <w:name w:val="List Bullet 2"/>
    <w:basedOn w:val="Normal"/>
    <w:autoRedefine/>
    <w:rsid w:val="00200E08"/>
    <w:pPr>
      <w:numPr>
        <w:numId w:val="2"/>
      </w:numPr>
      <w:autoSpaceDE/>
      <w:autoSpaceDN/>
      <w:jc w:val="both"/>
    </w:pPr>
    <w:rPr>
      <w:rFonts w:ascii="Arial" w:hAnsi="Arial" w:cs="Arial"/>
      <w:sz w:val="20"/>
      <w:szCs w:val="20"/>
    </w:rPr>
  </w:style>
  <w:style w:type="paragraph" w:customStyle="1" w:styleId="WW-NormalWeb">
    <w:name w:val="WW-Normal (Web)"/>
    <w:basedOn w:val="Normal"/>
    <w:rsid w:val="00200E08"/>
    <w:pPr>
      <w:suppressAutoHyphens/>
      <w:autoSpaceDE/>
      <w:autoSpaceDN/>
      <w:spacing w:before="280" w:after="280"/>
    </w:pPr>
    <w:rPr>
      <w:szCs w:val="20"/>
    </w:rPr>
  </w:style>
  <w:style w:type="paragraph" w:customStyle="1" w:styleId="BodyText0">
    <w:name w:val="BodyText"/>
    <w:basedOn w:val="Normal"/>
    <w:rsid w:val="00200E08"/>
    <w:pPr>
      <w:widowControl w:val="0"/>
      <w:tabs>
        <w:tab w:val="left" w:pos="1800"/>
        <w:tab w:val="left" w:pos="2160"/>
      </w:tabs>
      <w:suppressAutoHyphens/>
      <w:overflowPunct w:val="0"/>
      <w:autoSpaceDN/>
      <w:spacing w:before="240"/>
      <w:ind w:left="720"/>
      <w:textAlignment w:val="baseline"/>
    </w:pPr>
    <w:rPr>
      <w:rFonts w:ascii="Arial" w:hAnsi="Arial" w:cs="Arial"/>
      <w:bCs/>
      <w:sz w:val="20"/>
      <w:szCs w:val="20"/>
    </w:rPr>
  </w:style>
  <w:style w:type="character" w:styleId="FollowedHyperlink">
    <w:name w:val="FollowedHyperlink"/>
    <w:rsid w:val="00200E08"/>
    <w:rPr>
      <w:color w:val="800080"/>
      <w:u w:val="single"/>
    </w:rPr>
  </w:style>
  <w:style w:type="paragraph" w:styleId="z-TopofForm">
    <w:name w:val="HTML Top of Form"/>
    <w:basedOn w:val="Normal"/>
    <w:next w:val="Normal"/>
    <w:hidden/>
    <w:rsid w:val="00B36247"/>
    <w:pPr>
      <w:pBdr>
        <w:bottom w:val="single" w:sz="6" w:space="1" w:color="auto"/>
      </w:pBdr>
      <w:autoSpaceDE/>
      <w:autoSpaceDN/>
      <w:jc w:val="center"/>
    </w:pPr>
    <w:rPr>
      <w:rFonts w:ascii="Arial" w:hAnsi="Arial" w:cs="Arial"/>
      <w:vanish/>
      <w:color w:val="000000"/>
      <w:sz w:val="16"/>
      <w:szCs w:val="16"/>
    </w:rPr>
  </w:style>
  <w:style w:type="paragraph" w:styleId="z-BottomofForm">
    <w:name w:val="HTML Bottom of Form"/>
    <w:basedOn w:val="Normal"/>
    <w:next w:val="Normal"/>
    <w:hidden/>
    <w:rsid w:val="00B36247"/>
    <w:pPr>
      <w:pBdr>
        <w:top w:val="single" w:sz="6" w:space="1" w:color="auto"/>
      </w:pBdr>
      <w:autoSpaceDE/>
      <w:autoSpaceDN/>
      <w:jc w:val="center"/>
    </w:pPr>
    <w:rPr>
      <w:rFonts w:ascii="Arial" w:hAnsi="Arial" w:cs="Arial"/>
      <w:vanish/>
      <w:color w:val="000000"/>
      <w:sz w:val="16"/>
      <w:szCs w:val="16"/>
    </w:rPr>
  </w:style>
  <w:style w:type="character" w:customStyle="1" w:styleId="fields11">
    <w:name w:val="fields11"/>
    <w:rsid w:val="008D59F7"/>
    <w:rPr>
      <w:rFonts w:ascii="Verdana" w:hAnsi="Verdana" w:hint="default"/>
      <w:b w:val="0"/>
      <w:bCs w:val="0"/>
      <w:strike w:val="0"/>
      <w:dstrike w:val="0"/>
      <w:color w:val="333333"/>
      <w:sz w:val="15"/>
      <w:szCs w:val="15"/>
      <w:u w:val="none"/>
      <w:effect w:val="none"/>
    </w:rPr>
  </w:style>
  <w:style w:type="paragraph" w:styleId="BodyTextIndent3">
    <w:name w:val="Body Text Indent 3"/>
    <w:basedOn w:val="Normal"/>
    <w:rsid w:val="00DA18AB"/>
    <w:pPr>
      <w:spacing w:after="120"/>
      <w:ind w:left="360"/>
    </w:pPr>
    <w:rPr>
      <w:sz w:val="16"/>
      <w:szCs w:val="16"/>
    </w:rPr>
  </w:style>
  <w:style w:type="paragraph" w:styleId="List2">
    <w:name w:val="List 2"/>
    <w:basedOn w:val="Normal"/>
    <w:rsid w:val="00DA18AB"/>
    <w:pPr>
      <w:ind w:left="720" w:hanging="360"/>
    </w:pPr>
    <w:rPr>
      <w:sz w:val="20"/>
      <w:szCs w:val="20"/>
    </w:rPr>
  </w:style>
  <w:style w:type="paragraph" w:customStyle="1" w:styleId="Checkboxes">
    <w:name w:val="Checkboxes"/>
    <w:basedOn w:val="Normal"/>
    <w:rsid w:val="00DA18AB"/>
    <w:pPr>
      <w:spacing w:before="360" w:after="360"/>
    </w:pPr>
    <w:rPr>
      <w:sz w:val="20"/>
      <w:szCs w:val="20"/>
    </w:rPr>
  </w:style>
  <w:style w:type="paragraph" w:styleId="ListBullet">
    <w:name w:val="List Bullet"/>
    <w:basedOn w:val="Normal"/>
    <w:autoRedefine/>
    <w:rsid w:val="00DA18AB"/>
    <w:pPr>
      <w:numPr>
        <w:numId w:val="3"/>
      </w:numPr>
    </w:pPr>
    <w:rPr>
      <w:sz w:val="20"/>
      <w:szCs w:val="20"/>
    </w:rPr>
  </w:style>
  <w:style w:type="paragraph" w:styleId="BodyText3">
    <w:name w:val="Body Text 3"/>
    <w:basedOn w:val="Normal"/>
    <w:rsid w:val="00470E97"/>
    <w:pPr>
      <w:spacing w:after="120"/>
    </w:pPr>
    <w:rPr>
      <w:sz w:val="16"/>
      <w:szCs w:val="16"/>
    </w:rPr>
  </w:style>
  <w:style w:type="paragraph" w:customStyle="1" w:styleId="DatesNotes">
    <w:name w:val="Dates/Notes"/>
    <w:basedOn w:val="Normal"/>
    <w:rsid w:val="00470E97"/>
    <w:pPr>
      <w:widowControl w:val="0"/>
      <w:suppressAutoHyphens/>
      <w:overflowPunct w:val="0"/>
      <w:adjustRightInd w:val="0"/>
      <w:textAlignment w:val="baseline"/>
    </w:pPr>
    <w:rPr>
      <w:rFonts w:ascii="Arial" w:hAnsi="Arial"/>
      <w:b/>
      <w:sz w:val="22"/>
      <w:szCs w:val="20"/>
    </w:rPr>
  </w:style>
  <w:style w:type="table" w:styleId="TableGrid">
    <w:name w:val="Table Grid"/>
    <w:basedOn w:val="TableNormal"/>
    <w:rsid w:val="00EF59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1"/>
    <w:rsid w:val="00D86C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Courier New" w:hAnsi="Courier New" w:cs="Courier New"/>
      <w:sz w:val="20"/>
      <w:szCs w:val="20"/>
    </w:rPr>
  </w:style>
  <w:style w:type="paragraph" w:styleId="FootnoteText">
    <w:name w:val="footnote text"/>
    <w:basedOn w:val="Normal"/>
    <w:semiHidden/>
    <w:rsid w:val="007F7B75"/>
    <w:pPr>
      <w:autoSpaceDE/>
      <w:autoSpaceDN/>
    </w:pPr>
    <w:rPr>
      <w:sz w:val="20"/>
      <w:szCs w:val="20"/>
      <w:lang w:val="en-GB"/>
    </w:rPr>
  </w:style>
  <w:style w:type="paragraph" w:styleId="BlockText">
    <w:name w:val="Block Text"/>
    <w:basedOn w:val="Normal"/>
    <w:rsid w:val="006357ED"/>
    <w:pPr>
      <w:widowControl w:val="0"/>
      <w:autoSpaceDE/>
      <w:autoSpaceDN/>
      <w:ind w:left="-90" w:right="-1620"/>
      <w:jc w:val="both"/>
    </w:pPr>
    <w:rPr>
      <w:snapToGrid w:val="0"/>
      <w:color w:val="000000"/>
      <w:sz w:val="22"/>
      <w:szCs w:val="20"/>
    </w:rPr>
  </w:style>
  <w:style w:type="paragraph" w:customStyle="1" w:styleId="REDBULLETS">
    <w:name w:val="REDBULLETS"/>
    <w:basedOn w:val="Normal"/>
    <w:rsid w:val="0090225D"/>
    <w:pPr>
      <w:numPr>
        <w:numId w:val="4"/>
      </w:numPr>
      <w:autoSpaceDE/>
      <w:autoSpaceDN/>
      <w:spacing w:before="60" w:after="60"/>
    </w:pPr>
    <w:rPr>
      <w:rFonts w:ascii="Arial" w:hAnsi="Arial"/>
      <w:b/>
      <w:color w:val="000000"/>
      <w:sz w:val="18"/>
      <w:szCs w:val="20"/>
    </w:rPr>
  </w:style>
  <w:style w:type="paragraph" w:styleId="PlainText">
    <w:name w:val="Plain Text"/>
    <w:basedOn w:val="Normal"/>
    <w:link w:val="PlainTextChar1"/>
    <w:uiPriority w:val="99"/>
    <w:rsid w:val="00366C9D"/>
    <w:pPr>
      <w:autoSpaceDE/>
      <w:autoSpaceDN/>
    </w:pPr>
    <w:rPr>
      <w:rFonts w:ascii="Courier New" w:hAnsi="Courier New"/>
      <w:sz w:val="20"/>
      <w:szCs w:val="20"/>
    </w:rPr>
  </w:style>
  <w:style w:type="paragraph" w:customStyle="1" w:styleId="NormalVerdana0">
    <w:name w:val="Normal + Verdana"/>
    <w:aliases w:val="10 pt,11 pt,Body Text 2 + Trebuchet MS,Bold,Justified,Line spacing:  1.5 lines,Normal + Palatino Linotype,Right:  0&quot;"/>
    <w:basedOn w:val="Normal"/>
    <w:link w:val="NormalPalatinoLinotypeChar"/>
    <w:rsid w:val="00A2749A"/>
    <w:pPr>
      <w:autoSpaceDE/>
      <w:autoSpaceDN/>
      <w:jc w:val="both"/>
    </w:pPr>
    <w:rPr>
      <w:rFonts w:ascii="Arial" w:hAnsi="Arial" w:cs="Arial"/>
      <w:bCs/>
      <w:noProof/>
      <w:sz w:val="20"/>
    </w:rPr>
  </w:style>
  <w:style w:type="paragraph" w:customStyle="1" w:styleId="WW-BodyTextIndent3">
    <w:name w:val="WW-Body Text Indent 3"/>
    <w:basedOn w:val="Normal"/>
    <w:rsid w:val="003A3C12"/>
    <w:pPr>
      <w:suppressAutoHyphens/>
      <w:autoSpaceDN/>
      <w:ind w:firstLine="720"/>
    </w:pPr>
    <w:rPr>
      <w:rFonts w:ascii="Arial" w:hAnsi="Arial"/>
      <w:sz w:val="20"/>
      <w:szCs w:val="20"/>
    </w:rPr>
  </w:style>
  <w:style w:type="paragraph" w:customStyle="1" w:styleId="WW-BodyText2">
    <w:name w:val="WW-Body Text 2"/>
    <w:basedOn w:val="Normal"/>
    <w:rsid w:val="003A3C12"/>
    <w:pPr>
      <w:suppressAutoHyphens/>
      <w:autoSpaceDE/>
      <w:autoSpaceDN/>
      <w:jc w:val="both"/>
    </w:pPr>
    <w:rPr>
      <w:rFonts w:ascii="Arial" w:hAnsi="Arial"/>
      <w:sz w:val="22"/>
      <w:szCs w:val="20"/>
    </w:rPr>
  </w:style>
  <w:style w:type="paragraph" w:customStyle="1" w:styleId="bulletstyle1">
    <w:name w:val="bulletstyle1"/>
    <w:basedOn w:val="Normal"/>
    <w:rsid w:val="00D0475C"/>
    <w:pPr>
      <w:suppressAutoHyphens/>
      <w:autoSpaceDE/>
      <w:autoSpaceDN/>
    </w:pPr>
    <w:rPr>
      <w:sz w:val="22"/>
      <w:szCs w:val="20"/>
    </w:rPr>
  </w:style>
  <w:style w:type="paragraph" w:customStyle="1" w:styleId="BulletIndent">
    <w:name w:val="Bullet Indent"/>
    <w:basedOn w:val="Normal"/>
    <w:rsid w:val="009C2380"/>
    <w:pPr>
      <w:spacing w:before="30" w:after="30"/>
      <w:ind w:left="576" w:hanging="216"/>
    </w:pPr>
    <w:rPr>
      <w:rFonts w:ascii="Arial" w:hAnsi="Arial" w:cs="Arial"/>
      <w:sz w:val="20"/>
      <w:szCs w:val="20"/>
      <w:lang w:val="en-GB"/>
    </w:rPr>
  </w:style>
  <w:style w:type="paragraph" w:customStyle="1" w:styleId="Body">
    <w:name w:val="Body"/>
    <w:basedOn w:val="Normal"/>
    <w:rsid w:val="001C16EC"/>
    <w:pPr>
      <w:tabs>
        <w:tab w:val="left" w:pos="2160"/>
        <w:tab w:val="center" w:leader="hyphen" w:pos="6120"/>
        <w:tab w:val="right" w:leader="hyphen" w:pos="10080"/>
      </w:tabs>
      <w:autoSpaceDE/>
      <w:autoSpaceDN/>
      <w:ind w:left="2160" w:hanging="2160"/>
    </w:pPr>
    <w:rPr>
      <w:sz w:val="20"/>
      <w:szCs w:val="20"/>
    </w:rPr>
  </w:style>
  <w:style w:type="paragraph" w:customStyle="1" w:styleId="CityState">
    <w:name w:val="City/State"/>
    <w:basedOn w:val="BodyText"/>
    <w:next w:val="BodyText"/>
    <w:rsid w:val="001C16EC"/>
    <w:pPr>
      <w:keepNext/>
      <w:autoSpaceDE/>
      <w:autoSpaceDN/>
      <w:spacing w:line="240" w:lineRule="atLeast"/>
      <w:ind w:right="0"/>
      <w:jc w:val="both"/>
    </w:pPr>
    <w:rPr>
      <w:rFonts w:ascii="Garamond" w:hAnsi="Garamond"/>
      <w:sz w:val="22"/>
    </w:rPr>
  </w:style>
  <w:style w:type="paragraph" w:customStyle="1" w:styleId="Default">
    <w:name w:val="Default"/>
    <w:rsid w:val="001C16EC"/>
    <w:pPr>
      <w:autoSpaceDE w:val="0"/>
      <w:autoSpaceDN w:val="0"/>
      <w:adjustRightInd w:val="0"/>
    </w:pPr>
    <w:rPr>
      <w:rFonts w:ascii="Verdana" w:hAnsi="Verdana"/>
      <w:lang w:val="en-US" w:eastAsia="en-US"/>
    </w:rPr>
  </w:style>
  <w:style w:type="paragraph" w:customStyle="1" w:styleId="Standard">
    <w:name w:val="Standard"/>
    <w:basedOn w:val="Normal"/>
    <w:rsid w:val="004C3B69"/>
    <w:pPr>
      <w:widowControl w:val="0"/>
      <w:autoSpaceDE/>
      <w:autoSpaceDN/>
    </w:pPr>
  </w:style>
  <w:style w:type="paragraph" w:customStyle="1" w:styleId="Institution">
    <w:name w:val="Institution"/>
    <w:basedOn w:val="Normal"/>
    <w:next w:val="Achievement"/>
    <w:rsid w:val="0018706E"/>
    <w:pPr>
      <w:tabs>
        <w:tab w:val="left" w:pos="1440"/>
        <w:tab w:val="right" w:pos="6480"/>
      </w:tabs>
      <w:autoSpaceDE/>
      <w:autoSpaceDN/>
      <w:spacing w:before="60" w:line="220" w:lineRule="atLeast"/>
    </w:pPr>
    <w:rPr>
      <w:rFonts w:ascii="Garamond" w:hAnsi="Garamond"/>
      <w:sz w:val="22"/>
      <w:szCs w:val="20"/>
    </w:rPr>
  </w:style>
  <w:style w:type="paragraph" w:customStyle="1" w:styleId="kpmgbody">
    <w:name w:val="kpmgbody"/>
    <w:basedOn w:val="BodyText"/>
    <w:rsid w:val="0018706E"/>
    <w:pPr>
      <w:autoSpaceDE/>
      <w:autoSpaceDN/>
      <w:spacing w:before="40" w:after="40" w:line="360" w:lineRule="auto"/>
      <w:ind w:right="0"/>
      <w:jc w:val="both"/>
    </w:pPr>
    <w:rPr>
      <w:rFonts w:ascii="Century Gothic" w:hAnsi="Century Gothic"/>
      <w:b/>
      <w:sz w:val="22"/>
    </w:rPr>
  </w:style>
  <w:style w:type="character" w:styleId="Strong">
    <w:name w:val="Strong"/>
    <w:qFormat/>
    <w:rsid w:val="008C33AB"/>
    <w:rPr>
      <w:b/>
      <w:bCs/>
    </w:rPr>
  </w:style>
  <w:style w:type="paragraph" w:customStyle="1" w:styleId="Cog-body">
    <w:name w:val="Cog-body"/>
    <w:basedOn w:val="Normal"/>
    <w:autoRedefine/>
    <w:rsid w:val="0077082C"/>
    <w:pPr>
      <w:autoSpaceDE/>
      <w:autoSpaceDN/>
      <w:ind w:left="360"/>
      <w:jc w:val="both"/>
    </w:pPr>
    <w:rPr>
      <w:rFonts w:ascii="Arial" w:hAnsi="Arial" w:cs="Arial"/>
      <w:noProof/>
      <w:snapToGrid w:val="0"/>
    </w:rPr>
  </w:style>
  <w:style w:type="paragraph" w:customStyle="1" w:styleId="Cog-Bullet0">
    <w:name w:val="Cog-Bullet"/>
    <w:basedOn w:val="Cog-body"/>
    <w:autoRedefine/>
    <w:rsid w:val="0077082C"/>
    <w:pPr>
      <w:numPr>
        <w:numId w:val="5"/>
      </w:numPr>
      <w:spacing w:before="40" w:after="40" w:line="260" w:lineRule="atLeast"/>
    </w:pPr>
    <w:rPr>
      <w:lang w:val="en-GB"/>
    </w:rPr>
  </w:style>
  <w:style w:type="paragraph" w:customStyle="1" w:styleId="cogheadingsmall">
    <w:name w:val="cog heading small"/>
    <w:basedOn w:val="Normal"/>
    <w:rsid w:val="0077082C"/>
    <w:pPr>
      <w:autoSpaceDE/>
      <w:autoSpaceDN/>
      <w:spacing w:before="60" w:after="60" w:line="260" w:lineRule="atLeast"/>
      <w:jc w:val="both"/>
    </w:pPr>
    <w:rPr>
      <w:rFonts w:ascii="Arial" w:hAnsi="Arial" w:cs="Arial"/>
      <w:b/>
      <w:sz w:val="20"/>
    </w:rPr>
  </w:style>
  <w:style w:type="paragraph" w:customStyle="1" w:styleId="Normal1">
    <w:name w:val="Normal1"/>
    <w:basedOn w:val="Normal"/>
    <w:rsid w:val="0077082C"/>
    <w:pPr>
      <w:widowControl w:val="0"/>
      <w:autoSpaceDE/>
      <w:autoSpaceDN/>
    </w:pPr>
    <w:rPr>
      <w:noProof/>
      <w:sz w:val="20"/>
      <w:szCs w:val="20"/>
    </w:rPr>
  </w:style>
  <w:style w:type="character" w:customStyle="1" w:styleId="EmailStyle73">
    <w:name w:val="EmailStyle73"/>
    <w:rsid w:val="002846C8"/>
    <w:rPr>
      <w:rFonts w:ascii="Arial" w:hAnsi="Arial" w:cs="Arial"/>
      <w:color w:val="000000"/>
      <w:sz w:val="20"/>
      <w:szCs w:val="20"/>
    </w:rPr>
  </w:style>
  <w:style w:type="paragraph" w:customStyle="1" w:styleId="ABCNormal">
    <w:name w:val="ABC Normal"/>
    <w:basedOn w:val="Normal"/>
    <w:rsid w:val="002846C8"/>
    <w:pPr>
      <w:autoSpaceDE/>
      <w:autoSpaceDN/>
      <w:spacing w:before="40" w:after="120"/>
      <w:jc w:val="both"/>
    </w:pPr>
    <w:rPr>
      <w:rFonts w:ascii="Arial" w:hAnsi="Arial"/>
      <w:sz w:val="20"/>
      <w:szCs w:val="20"/>
      <w:lang w:val="en-GB" w:eastAsia="en-GB"/>
    </w:rPr>
  </w:style>
  <w:style w:type="paragraph" w:customStyle="1" w:styleId="Bulletwithtext1">
    <w:name w:val="Bullet with text 1"/>
    <w:basedOn w:val="Normal"/>
    <w:rsid w:val="006833E1"/>
    <w:pPr>
      <w:numPr>
        <w:numId w:val="6"/>
      </w:numPr>
      <w:autoSpaceDE/>
      <w:autoSpaceDN/>
      <w:spacing w:before="120" w:line="264" w:lineRule="auto"/>
    </w:pPr>
    <w:rPr>
      <w:rFonts w:ascii="Arial" w:hAnsi="Arial"/>
      <w:sz w:val="20"/>
      <w:szCs w:val="20"/>
    </w:rPr>
  </w:style>
  <w:style w:type="paragraph" w:customStyle="1" w:styleId="Heading31">
    <w:name w:val="Heading 31"/>
    <w:basedOn w:val="Normal1"/>
    <w:next w:val="Normal1"/>
    <w:rsid w:val="00E53CB5"/>
    <w:pPr>
      <w:spacing w:before="240" w:after="60"/>
    </w:pPr>
    <w:rPr>
      <w:rFonts w:ascii="Verdana" w:hAnsi="Verdana"/>
      <w:b/>
      <w:noProof w:val="0"/>
      <w:spacing w:val="62"/>
      <w:u w:val="single"/>
    </w:rPr>
  </w:style>
  <w:style w:type="paragraph" w:customStyle="1" w:styleId="SectionTitle">
    <w:name w:val="Section Title"/>
    <w:basedOn w:val="Normal"/>
    <w:next w:val="Objective"/>
    <w:rsid w:val="00396AFC"/>
    <w:pPr>
      <w:pBdr>
        <w:bottom w:val="single" w:sz="6" w:space="1" w:color="808080"/>
      </w:pBdr>
      <w:autoSpaceDE/>
      <w:autoSpaceDN/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ccEnclosure">
    <w:name w:val="cc:/Enclosure"/>
    <w:basedOn w:val="Normal"/>
    <w:rsid w:val="00396AFC"/>
    <w:pPr>
      <w:tabs>
        <w:tab w:val="left" w:pos="1440"/>
      </w:tabs>
      <w:autoSpaceDE/>
      <w:autoSpaceDN/>
      <w:spacing w:before="240" w:after="240"/>
      <w:ind w:left="1440" w:hanging="1440"/>
    </w:pPr>
  </w:style>
  <w:style w:type="character" w:styleId="HTMLTypewriter">
    <w:name w:val="HTML Typewriter"/>
    <w:rsid w:val="008656B0"/>
    <w:rPr>
      <w:rFonts w:ascii="Courier New" w:eastAsia="Courier New" w:hAnsi="Courier New" w:cs="Courier New"/>
      <w:sz w:val="20"/>
      <w:szCs w:val="20"/>
    </w:rPr>
  </w:style>
  <w:style w:type="paragraph" w:styleId="Caption">
    <w:name w:val="caption"/>
    <w:basedOn w:val="Normal"/>
    <w:next w:val="Normal"/>
    <w:qFormat/>
    <w:rsid w:val="008656B0"/>
    <w:pPr>
      <w:autoSpaceDE/>
      <w:autoSpaceDN/>
    </w:pPr>
    <w:rPr>
      <w:rFonts w:ascii="Verdana" w:hAnsi="Verdana"/>
      <w:b/>
      <w:bCs/>
    </w:rPr>
  </w:style>
  <w:style w:type="character" w:customStyle="1" w:styleId="bddkgray1">
    <w:name w:val="bddkgray1"/>
    <w:rsid w:val="008656B0"/>
    <w:rPr>
      <w:rFonts w:ascii="Arial" w:hAnsi="Arial" w:cs="Arial" w:hint="default"/>
      <w:color w:val="333333"/>
      <w:spacing w:val="263"/>
      <w:sz w:val="19"/>
      <w:szCs w:val="19"/>
    </w:rPr>
  </w:style>
  <w:style w:type="paragraph" w:customStyle="1" w:styleId="BodyText21">
    <w:name w:val="Body Text 21"/>
    <w:basedOn w:val="Normal"/>
    <w:rsid w:val="008656B0"/>
    <w:pPr>
      <w:autoSpaceDE/>
      <w:autoSpaceDN/>
      <w:jc w:val="both"/>
    </w:pPr>
    <w:rPr>
      <w:rFonts w:ascii="Arial" w:hAnsi="Arial"/>
      <w:sz w:val="22"/>
      <w:szCs w:val="20"/>
    </w:rPr>
  </w:style>
  <w:style w:type="paragraph" w:customStyle="1" w:styleId="NormalNoSpace">
    <w:name w:val="NormalNoSpace"/>
    <w:basedOn w:val="Normal"/>
    <w:rsid w:val="008656B0"/>
    <w:pPr>
      <w:tabs>
        <w:tab w:val="left" w:pos="284"/>
        <w:tab w:val="num" w:pos="360"/>
      </w:tabs>
      <w:autoSpaceDE/>
      <w:autoSpaceDN/>
      <w:ind w:left="360" w:hanging="360"/>
    </w:pPr>
    <w:rPr>
      <w:rFonts w:ascii="Garamond" w:hAnsi="Garamond"/>
      <w:sz w:val="22"/>
      <w:szCs w:val="20"/>
      <w:lang w:val="en-GB"/>
    </w:rPr>
  </w:style>
  <w:style w:type="character" w:customStyle="1" w:styleId="home">
    <w:name w:val="home"/>
    <w:rsid w:val="009E7340"/>
    <w:rPr>
      <w:rFonts w:ascii="Arial" w:hAnsi="Arial" w:cs="Arial"/>
      <w:color w:val="000000"/>
      <w:sz w:val="20"/>
      <w:szCs w:val="16"/>
    </w:rPr>
  </w:style>
  <w:style w:type="paragraph" w:styleId="ListParagraph">
    <w:name w:val="List Paragraph"/>
    <w:basedOn w:val="Normal"/>
    <w:uiPriority w:val="34"/>
    <w:qFormat/>
    <w:rsid w:val="001D0EF8"/>
    <w:pPr>
      <w:autoSpaceDE/>
      <w:autoSpaceDN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HSSSectionHeading2Char">
    <w:name w:val="HSS Section Heading 2 Char"/>
    <w:basedOn w:val="Normal"/>
    <w:rsid w:val="001D0EF8"/>
    <w:pPr>
      <w:tabs>
        <w:tab w:val="num" w:pos="288"/>
      </w:tabs>
      <w:autoSpaceDE/>
      <w:autoSpaceDN/>
      <w:spacing w:before="180" w:after="120" w:line="288" w:lineRule="auto"/>
      <w:ind w:left="432" w:hanging="432"/>
    </w:pPr>
    <w:rPr>
      <w:rFonts w:ascii="Arial" w:hAnsi="Arial" w:cs="Arial"/>
      <w:b/>
      <w:bCs/>
      <w:sz w:val="20"/>
      <w:szCs w:val="20"/>
    </w:rPr>
  </w:style>
  <w:style w:type="paragraph" w:customStyle="1" w:styleId="verdana">
    <w:name w:val="verdana"/>
    <w:basedOn w:val="Normal"/>
    <w:rsid w:val="000B58D4"/>
    <w:pPr>
      <w:autoSpaceDE/>
      <w:autoSpaceDN/>
    </w:pPr>
  </w:style>
  <w:style w:type="paragraph" w:customStyle="1" w:styleId="para">
    <w:name w:val="para"/>
    <w:basedOn w:val="Normal"/>
    <w:autoRedefine/>
    <w:rsid w:val="000B58D4"/>
    <w:pPr>
      <w:numPr>
        <w:ilvl w:val="1"/>
        <w:numId w:val="7"/>
      </w:numPr>
      <w:tabs>
        <w:tab w:val="clear" w:pos="1440"/>
        <w:tab w:val="num" w:pos="540"/>
      </w:tabs>
      <w:autoSpaceDE/>
      <w:autoSpaceDN/>
      <w:ind w:left="0" w:firstLine="0"/>
      <w:jc w:val="both"/>
    </w:pPr>
    <w:rPr>
      <w:rFonts w:ascii="Verdana" w:hAnsi="Verdana"/>
      <w:sz w:val="20"/>
      <w:szCs w:val="20"/>
    </w:rPr>
  </w:style>
  <w:style w:type="paragraph" w:customStyle="1" w:styleId="Bullet-2">
    <w:name w:val="Bullet-2"/>
    <w:basedOn w:val="Normal"/>
    <w:rsid w:val="000B58D4"/>
    <w:pPr>
      <w:numPr>
        <w:numId w:val="8"/>
      </w:numPr>
    </w:pPr>
    <w:rPr>
      <w:rFonts w:ascii="Arial" w:hAnsi="Arial" w:cs="Arial"/>
      <w:sz w:val="18"/>
      <w:szCs w:val="20"/>
    </w:rPr>
  </w:style>
  <w:style w:type="paragraph" w:customStyle="1" w:styleId="ss">
    <w:name w:val="ss"/>
    <w:basedOn w:val="Heading1"/>
    <w:rsid w:val="00930EA6"/>
    <w:pPr>
      <w:shd w:val="clear" w:color="auto" w:fill="D9D9D9"/>
      <w:autoSpaceDE/>
      <w:autoSpaceDN/>
      <w:spacing w:before="240" w:line="312" w:lineRule="auto"/>
    </w:pPr>
    <w:rPr>
      <w:rFonts w:cs="Arial"/>
      <w:i/>
      <w:iCs/>
      <w:sz w:val="26"/>
      <w:szCs w:val="20"/>
      <w:lang w:val="en-GB"/>
    </w:rPr>
  </w:style>
  <w:style w:type="paragraph" w:customStyle="1" w:styleId="garmond">
    <w:name w:val="garmond"/>
    <w:basedOn w:val="Normal"/>
    <w:rsid w:val="00930EA6"/>
    <w:pPr>
      <w:numPr>
        <w:numId w:val="9"/>
      </w:numPr>
      <w:autoSpaceDE/>
      <w:autoSpaceDN/>
      <w:spacing w:line="288" w:lineRule="auto"/>
      <w:jc w:val="both"/>
    </w:pPr>
    <w:rPr>
      <w:sz w:val="22"/>
    </w:rPr>
  </w:style>
  <w:style w:type="character" w:customStyle="1" w:styleId="Typewriter">
    <w:name w:val="Typewriter"/>
    <w:rsid w:val="00930EA6"/>
    <w:rPr>
      <w:rFonts w:ascii="Courier New" w:hAnsi="Courier New"/>
      <w:sz w:val="20"/>
    </w:rPr>
  </w:style>
  <w:style w:type="paragraph" w:customStyle="1" w:styleId="SAP-TablebulletedText">
    <w:name w:val="SAP - Table bulleted Text"/>
    <w:basedOn w:val="Normal"/>
    <w:autoRedefine/>
    <w:rsid w:val="00862C02"/>
    <w:pPr>
      <w:autoSpaceDE/>
      <w:autoSpaceDN/>
      <w:spacing w:line="260" w:lineRule="exact"/>
    </w:pPr>
    <w:rPr>
      <w:rFonts w:ascii="Book Antiqua" w:hAnsi="Book Antiqua"/>
      <w:b/>
      <w:sz w:val="20"/>
      <w:szCs w:val="20"/>
    </w:rPr>
  </w:style>
  <w:style w:type="paragraph" w:customStyle="1" w:styleId="SAP-TableBodyText">
    <w:name w:val="SAP-Table Body Text"/>
    <w:basedOn w:val="Normal"/>
    <w:autoRedefine/>
    <w:rsid w:val="00862C02"/>
    <w:pPr>
      <w:autoSpaceDE/>
      <w:autoSpaceDN/>
      <w:spacing w:after="40" w:line="260" w:lineRule="exact"/>
    </w:pPr>
    <w:rPr>
      <w:rFonts w:ascii="Book Antiqua" w:hAnsi="Book Antiqua"/>
      <w:noProof/>
      <w:sz w:val="20"/>
      <w:szCs w:val="20"/>
    </w:rPr>
  </w:style>
  <w:style w:type="character" w:customStyle="1" w:styleId="t161">
    <w:name w:val="t161"/>
    <w:rsid w:val="00F70E55"/>
    <w:rPr>
      <w:rFonts w:ascii="Arial" w:hAnsi="Arial" w:cs="Arial" w:hint="default"/>
      <w:b/>
      <w:bCs/>
      <w:color w:val="000000"/>
      <w:sz w:val="29"/>
      <w:szCs w:val="29"/>
    </w:rPr>
  </w:style>
  <w:style w:type="paragraph" w:customStyle="1" w:styleId="CompanyName">
    <w:name w:val="Company Name"/>
    <w:basedOn w:val="Normal"/>
    <w:next w:val="Normal"/>
    <w:autoRedefine/>
    <w:rsid w:val="00FA3252"/>
    <w:pPr>
      <w:tabs>
        <w:tab w:val="left" w:pos="2160"/>
        <w:tab w:val="right" w:pos="6480"/>
      </w:tabs>
      <w:autoSpaceDE/>
      <w:autoSpaceDN/>
      <w:spacing w:before="240" w:after="40" w:line="220" w:lineRule="atLeast"/>
    </w:pPr>
    <w:rPr>
      <w:rFonts w:eastAsia="Batang"/>
      <w:b/>
    </w:rPr>
  </w:style>
  <w:style w:type="paragraph" w:customStyle="1" w:styleId="CompanyNameOne">
    <w:name w:val="Company Name One"/>
    <w:basedOn w:val="CompanyName"/>
    <w:next w:val="Normal"/>
    <w:autoRedefine/>
    <w:rsid w:val="00FA3252"/>
  </w:style>
  <w:style w:type="character" w:customStyle="1" w:styleId="BodyText2CharChar">
    <w:name w:val="Body Text 2 Char Char"/>
    <w:rsid w:val="004E1AB4"/>
    <w:rPr>
      <w:color w:val="000000"/>
      <w:sz w:val="24"/>
      <w:szCs w:val="24"/>
      <w:lang w:val="en-US" w:eastAsia="en-US" w:bidi="ar-SA"/>
    </w:rPr>
  </w:style>
  <w:style w:type="character" w:customStyle="1" w:styleId="HTMLPreformattedChar1">
    <w:name w:val="HTML Preformatted Char1"/>
    <w:link w:val="HTMLPreformatted"/>
    <w:semiHidden/>
    <w:locked/>
    <w:rsid w:val="00390843"/>
    <w:rPr>
      <w:rFonts w:ascii="Courier New" w:eastAsia="Courier New" w:hAnsi="Courier New" w:cs="Courier New"/>
      <w:lang w:val="en-US" w:eastAsia="en-US" w:bidi="ar-SA"/>
    </w:rPr>
  </w:style>
  <w:style w:type="character" w:customStyle="1" w:styleId="apple-style-span">
    <w:name w:val="apple-style-span"/>
    <w:basedOn w:val="DefaultParagraphFont"/>
    <w:rsid w:val="00390843"/>
  </w:style>
  <w:style w:type="character" w:customStyle="1" w:styleId="apple-converted-space">
    <w:name w:val="apple-converted-space"/>
    <w:basedOn w:val="DefaultParagraphFont"/>
    <w:rsid w:val="00390843"/>
  </w:style>
  <w:style w:type="character" w:customStyle="1" w:styleId="EmailStyle102">
    <w:name w:val="EmailStyle102"/>
    <w:semiHidden/>
    <w:rsid w:val="00D44B42"/>
    <w:rPr>
      <w:color w:val="000000"/>
    </w:rPr>
  </w:style>
  <w:style w:type="character" w:styleId="Emphasis">
    <w:name w:val="Emphasis"/>
    <w:qFormat/>
    <w:rsid w:val="00A22C41"/>
    <w:rPr>
      <w:i/>
      <w:iCs/>
    </w:rPr>
  </w:style>
  <w:style w:type="character" w:customStyle="1" w:styleId="CharChar">
    <w:name w:val="Char Char"/>
    <w:rsid w:val="00ED7688"/>
    <w:rPr>
      <w:rFonts w:ascii="Courier New" w:eastAsia="Courier New" w:hAnsi="Courier New" w:cs="Courier New"/>
      <w:lang w:val="en-US" w:eastAsia="en-US" w:bidi="ar-SA"/>
    </w:rPr>
  </w:style>
  <w:style w:type="paragraph" w:customStyle="1" w:styleId="SummaryHeader">
    <w:name w:val="Summary Header"/>
    <w:basedOn w:val="Normal"/>
    <w:rsid w:val="000D6FEA"/>
    <w:pPr>
      <w:pBdr>
        <w:top w:val="single" w:sz="12" w:space="1" w:color="auto"/>
      </w:pBdr>
      <w:autoSpaceDE/>
      <w:autoSpaceDN/>
      <w:spacing w:before="120" w:after="120"/>
    </w:pPr>
    <w:rPr>
      <w:rFonts w:ascii="Verdana" w:hAnsi="Verdana" w:cs="Arial"/>
      <w:b/>
      <w:sz w:val="20"/>
      <w:szCs w:val="20"/>
    </w:rPr>
  </w:style>
  <w:style w:type="paragraph" w:customStyle="1" w:styleId="Responsibilities">
    <w:name w:val="Responsibilities"/>
    <w:basedOn w:val="Normal"/>
    <w:rsid w:val="000D6FEA"/>
    <w:pPr>
      <w:tabs>
        <w:tab w:val="left" w:pos="720"/>
        <w:tab w:val="center" w:pos="5040"/>
        <w:tab w:val="right" w:pos="9360"/>
      </w:tabs>
      <w:autoSpaceDE/>
      <w:autoSpaceDN/>
    </w:pPr>
    <w:rPr>
      <w:rFonts w:ascii="Verdana" w:hAnsi="Verdana" w:cs="Arial"/>
      <w:b/>
      <w:spacing w:val="-2"/>
      <w:sz w:val="20"/>
      <w:szCs w:val="20"/>
    </w:rPr>
  </w:style>
  <w:style w:type="paragraph" w:customStyle="1" w:styleId="SoftwareUsedDetails">
    <w:name w:val="Software Used Details"/>
    <w:basedOn w:val="Normal"/>
    <w:rsid w:val="000D6FEA"/>
    <w:pPr>
      <w:tabs>
        <w:tab w:val="center" w:pos="5040"/>
        <w:tab w:val="right" w:pos="9360"/>
      </w:tabs>
      <w:autoSpaceDE/>
      <w:autoSpaceDN/>
    </w:pPr>
    <w:rPr>
      <w:rFonts w:ascii="Verdana" w:hAnsi="Verdana" w:cs="Arial"/>
      <w:spacing w:val="-2"/>
      <w:sz w:val="20"/>
      <w:szCs w:val="20"/>
    </w:rPr>
  </w:style>
  <w:style w:type="paragraph" w:customStyle="1" w:styleId="EducationDetails">
    <w:name w:val="Education Details"/>
    <w:basedOn w:val="Normal"/>
    <w:rsid w:val="000D6FEA"/>
    <w:pPr>
      <w:tabs>
        <w:tab w:val="left" w:pos="360"/>
      </w:tabs>
      <w:autoSpaceDE/>
      <w:autoSpaceDN/>
      <w:jc w:val="both"/>
      <w:outlineLvl w:val="1"/>
    </w:pPr>
    <w:rPr>
      <w:rFonts w:ascii="Verdana" w:hAnsi="Verdana" w:cs="Arial"/>
      <w:sz w:val="20"/>
      <w:szCs w:val="20"/>
    </w:rPr>
  </w:style>
  <w:style w:type="paragraph" w:customStyle="1" w:styleId="OtherDetails">
    <w:name w:val="Other Details"/>
    <w:basedOn w:val="Normal"/>
    <w:rsid w:val="000D6FEA"/>
    <w:pPr>
      <w:pBdr>
        <w:top w:val="single" w:sz="12" w:space="1" w:color="auto"/>
      </w:pBdr>
      <w:tabs>
        <w:tab w:val="left" w:pos="360"/>
        <w:tab w:val="center" w:pos="5040"/>
        <w:tab w:val="right" w:pos="9360"/>
      </w:tabs>
      <w:autoSpaceDE/>
      <w:autoSpaceDN/>
      <w:jc w:val="both"/>
    </w:pPr>
    <w:rPr>
      <w:rFonts w:ascii="Verdana" w:hAnsi="Verdana"/>
      <w:sz w:val="20"/>
      <w:szCs w:val="20"/>
    </w:rPr>
  </w:style>
  <w:style w:type="paragraph" w:customStyle="1" w:styleId="Normalverdana">
    <w:name w:val="Normal+verdana"/>
    <w:basedOn w:val="BodyText"/>
    <w:link w:val="NormalverdanaChar"/>
    <w:rsid w:val="000D6FEA"/>
    <w:pPr>
      <w:numPr>
        <w:numId w:val="10"/>
      </w:numPr>
      <w:autoSpaceDE/>
      <w:autoSpaceDN/>
      <w:spacing w:after="0" w:line="240" w:lineRule="auto"/>
      <w:ind w:right="0"/>
      <w:jc w:val="both"/>
    </w:pPr>
    <w:rPr>
      <w:rFonts w:ascii="Verdana" w:hAnsi="Verdana"/>
      <w:spacing w:val="-2"/>
    </w:rPr>
  </w:style>
  <w:style w:type="character" w:customStyle="1" w:styleId="NormalverdanaChar">
    <w:name w:val="Normal+verdana Char"/>
    <w:link w:val="Normalverdana"/>
    <w:rsid w:val="000D6FEA"/>
    <w:rPr>
      <w:rFonts w:ascii="Verdana" w:hAnsi="Verdana"/>
      <w:spacing w:val="-2"/>
      <w:lang w:val="en-US" w:eastAsia="en-US" w:bidi="ar-SA"/>
    </w:rPr>
  </w:style>
  <w:style w:type="character" w:customStyle="1" w:styleId="NormalPalatinoLinotypeChar">
    <w:name w:val="Normal + Palatino Linotype Char"/>
    <w:aliases w:val="11 pt Char,Justified Char"/>
    <w:link w:val="NormalVerdana0"/>
    <w:rsid w:val="000D6FEA"/>
    <w:rPr>
      <w:rFonts w:ascii="Arial" w:hAnsi="Arial" w:cs="Arial"/>
      <w:bCs/>
      <w:noProof/>
      <w:szCs w:val="24"/>
      <w:lang w:val="en-US" w:eastAsia="en-US" w:bidi="ar-SA"/>
    </w:rPr>
  </w:style>
  <w:style w:type="paragraph" w:customStyle="1" w:styleId="N">
    <w:name w:val="N"/>
    <w:basedOn w:val="Normal"/>
    <w:rsid w:val="005339A7"/>
    <w:pPr>
      <w:autoSpaceDE/>
      <w:autoSpaceDN/>
    </w:pPr>
    <w:rPr>
      <w:rFonts w:ascii="Verdana" w:hAnsi="Verdana"/>
      <w:sz w:val="16"/>
    </w:rPr>
  </w:style>
  <w:style w:type="paragraph" w:customStyle="1" w:styleId="Head3">
    <w:name w:val="Head 3"/>
    <w:basedOn w:val="BodyText"/>
    <w:rsid w:val="00DE602C"/>
    <w:pPr>
      <w:autoSpaceDE/>
      <w:autoSpaceDN/>
      <w:spacing w:after="120" w:line="240" w:lineRule="auto"/>
      <w:ind w:right="0"/>
      <w:jc w:val="center"/>
    </w:pPr>
    <w:rPr>
      <w:rFonts w:ascii="Verdana" w:hAnsi="Verdana"/>
      <w:b/>
      <w:bCs/>
      <w:sz w:val="24"/>
      <w:u w:val="single"/>
      <w:lang w:val="en-GB"/>
    </w:rPr>
  </w:style>
  <w:style w:type="paragraph" w:customStyle="1" w:styleId="CVhead">
    <w:name w:val="CV head"/>
    <w:basedOn w:val="BodyText"/>
    <w:rsid w:val="00DE602C"/>
    <w:pPr>
      <w:autoSpaceDE/>
      <w:autoSpaceDN/>
      <w:spacing w:after="120" w:line="240" w:lineRule="auto"/>
      <w:ind w:left="720" w:right="0"/>
    </w:pPr>
    <w:rPr>
      <w:rFonts w:ascii="Georgia" w:hAnsi="Georgia"/>
      <w:b/>
      <w:lang w:val="en-GB"/>
    </w:rPr>
  </w:style>
  <w:style w:type="character" w:customStyle="1" w:styleId="NormalWebChar1">
    <w:name w:val="Normal (Web) Char1"/>
    <w:link w:val="NormalWeb"/>
    <w:rsid w:val="00D40F48"/>
    <w:rPr>
      <w:sz w:val="24"/>
      <w:szCs w:val="24"/>
      <w:lang w:val="en-US" w:eastAsia="en-US" w:bidi="ar-SA"/>
    </w:rPr>
  </w:style>
  <w:style w:type="character" w:customStyle="1" w:styleId="PlainTextChar1">
    <w:name w:val="Plain Text Char1"/>
    <w:link w:val="PlainText"/>
    <w:rsid w:val="00D40F48"/>
    <w:rPr>
      <w:rFonts w:ascii="Courier New" w:hAnsi="Courier New"/>
      <w:lang w:val="en-US" w:eastAsia="en-US" w:bidi="ar-SA"/>
    </w:rPr>
  </w:style>
  <w:style w:type="character" w:customStyle="1" w:styleId="normalchar">
    <w:name w:val="normal__char"/>
    <w:basedOn w:val="DefaultParagraphFont"/>
    <w:rsid w:val="00E125D2"/>
  </w:style>
  <w:style w:type="character" w:customStyle="1" w:styleId="Job">
    <w:name w:val="Job"/>
    <w:basedOn w:val="DefaultParagraphFont"/>
    <w:rsid w:val="00E125D2"/>
  </w:style>
  <w:style w:type="paragraph" w:customStyle="1" w:styleId="Datatesto">
    <w:name w:val="Data_testo"/>
    <w:basedOn w:val="Normal"/>
    <w:rsid w:val="00826925"/>
    <w:pPr>
      <w:tabs>
        <w:tab w:val="left" w:pos="993"/>
      </w:tabs>
      <w:autoSpaceDE/>
      <w:autoSpaceDN/>
      <w:spacing w:after="120"/>
      <w:ind w:left="993" w:hanging="993"/>
    </w:pPr>
    <w:rPr>
      <w:sz w:val="22"/>
      <w:szCs w:val="20"/>
    </w:rPr>
  </w:style>
  <w:style w:type="paragraph" w:customStyle="1" w:styleId="Tit">
    <w:name w:val="Tit"/>
    <w:basedOn w:val="Normal"/>
    <w:rsid w:val="00201800"/>
    <w:pPr>
      <w:pBdr>
        <w:bottom w:val="single" w:sz="4" w:space="2" w:color="000000"/>
      </w:pBdr>
      <w:shd w:val="clear" w:color="auto" w:fill="F2F2F2"/>
      <w:suppressAutoHyphens/>
      <w:autoSpaceDE/>
      <w:autoSpaceDN/>
      <w:spacing w:after="120"/>
      <w:ind w:left="851" w:hanging="851"/>
    </w:pPr>
    <w:rPr>
      <w:rFonts w:ascii="Verdana" w:hAnsi="Verdana"/>
      <w:b/>
      <w:szCs w:val="20"/>
      <w:lang w:eastAsia="ar-SA"/>
    </w:rPr>
  </w:style>
  <w:style w:type="paragraph" w:customStyle="1" w:styleId="Style1">
    <w:name w:val="Style1"/>
    <w:basedOn w:val="Normal"/>
    <w:rsid w:val="00201800"/>
    <w:pPr>
      <w:suppressAutoHyphens/>
      <w:autoSpaceDE/>
      <w:autoSpaceDN/>
      <w:spacing w:after="200" w:line="276" w:lineRule="auto"/>
    </w:pPr>
    <w:rPr>
      <w:rFonts w:ascii="Calibri" w:eastAsia="Calibri" w:hAnsi="Calibri"/>
      <w:spacing w:val="4"/>
      <w:sz w:val="22"/>
      <w:szCs w:val="22"/>
      <w:lang w:eastAsia="ar-SA"/>
    </w:rPr>
  </w:style>
  <w:style w:type="paragraph" w:styleId="CommentText">
    <w:name w:val="annotation text"/>
    <w:basedOn w:val="Normal"/>
    <w:rsid w:val="00201800"/>
    <w:pPr>
      <w:suppressAutoHyphens/>
      <w:autoSpaceDE/>
      <w:autoSpaceDN/>
    </w:pPr>
    <w:rPr>
      <w:rFonts w:ascii="Verdana" w:hAnsi="Verdana"/>
      <w:sz w:val="20"/>
      <w:szCs w:val="20"/>
      <w:lang w:eastAsia="ar-SA"/>
    </w:rPr>
  </w:style>
  <w:style w:type="character" w:customStyle="1" w:styleId="HeaderChar2">
    <w:name w:val="Header Char2"/>
    <w:aliases w:val="*Header Char,Section Header Char,h Char"/>
    <w:link w:val="Header"/>
    <w:semiHidden/>
    <w:locked/>
    <w:rsid w:val="00CB438F"/>
    <w:rPr>
      <w:sz w:val="24"/>
      <w:szCs w:val="24"/>
      <w:lang w:val="en-US" w:eastAsia="en-US" w:bidi="ar-SA"/>
    </w:rPr>
  </w:style>
  <w:style w:type="paragraph" w:customStyle="1" w:styleId="1NameFirstPage">
    <w:name w:val="1. Name First Page"/>
    <w:basedOn w:val="Normal"/>
    <w:rsid w:val="00CB438F"/>
    <w:pPr>
      <w:keepNext/>
      <w:pBdr>
        <w:bottom w:val="single" w:sz="6" w:space="0" w:color="auto"/>
      </w:pBdr>
      <w:autoSpaceDE/>
      <w:autoSpaceDN/>
      <w:spacing w:after="240"/>
      <w:ind w:left="-360" w:right="-360"/>
      <w:jc w:val="center"/>
    </w:pPr>
    <w:rPr>
      <w:rFonts w:ascii="Palatino" w:hAnsi="Palatino" w:cs="Palatino"/>
      <w:b/>
      <w:bCs/>
      <w:caps/>
      <w:sz w:val="28"/>
      <w:szCs w:val="28"/>
    </w:rPr>
  </w:style>
  <w:style w:type="paragraph" w:customStyle="1" w:styleId="EDUCATIONheader">
    <w:name w:val="EDUCATION header"/>
    <w:basedOn w:val="Normal"/>
    <w:rsid w:val="00CB438F"/>
    <w:pPr>
      <w:keepNext/>
      <w:pBdr>
        <w:bottom w:val="single" w:sz="12" w:space="0" w:color="auto"/>
      </w:pBdr>
      <w:autoSpaceDE/>
      <w:autoSpaceDN/>
      <w:spacing w:before="120" w:after="200"/>
    </w:pPr>
    <w:rPr>
      <w:rFonts w:ascii="Palatino" w:hAnsi="Palatino" w:cs="Palatino"/>
      <w:b/>
      <w:bCs/>
      <w:smallCaps/>
    </w:rPr>
  </w:style>
  <w:style w:type="character" w:customStyle="1" w:styleId="CharChar6">
    <w:name w:val="Char Char6"/>
    <w:semiHidden/>
    <w:locked/>
    <w:rsid w:val="00CB438F"/>
    <w:rPr>
      <w:rFonts w:ascii="Courier New" w:hAnsi="Courier New" w:cs="Courier New"/>
      <w:sz w:val="20"/>
      <w:szCs w:val="20"/>
    </w:rPr>
  </w:style>
  <w:style w:type="paragraph" w:customStyle="1" w:styleId="11">
    <w:name w:val="11"/>
    <w:basedOn w:val="Normal"/>
    <w:rsid w:val="00CB438F"/>
    <w:pPr>
      <w:autoSpaceDE/>
      <w:autoSpaceDN/>
    </w:pPr>
    <w:rPr>
      <w:sz w:val="20"/>
      <w:szCs w:val="20"/>
    </w:rPr>
  </w:style>
  <w:style w:type="paragraph" w:customStyle="1" w:styleId="TableBullet">
    <w:name w:val="Table Bullet"/>
    <w:aliases w:val="tb"/>
    <w:rsid w:val="00CB438F"/>
    <w:pPr>
      <w:numPr>
        <w:numId w:val="11"/>
      </w:numPr>
      <w:spacing w:before="60" w:after="60"/>
    </w:pPr>
    <w:rPr>
      <w:rFonts w:ascii="Verdana" w:hAnsi="Verdana"/>
      <w:color w:val="000000"/>
      <w:sz w:val="18"/>
      <w:szCs w:val="18"/>
      <w:lang w:val="en-US" w:eastAsia="en-US"/>
    </w:rPr>
  </w:style>
  <w:style w:type="paragraph" w:customStyle="1" w:styleId="SSWResumeHeading1">
    <w:name w:val="SSWResume_Heading1"/>
    <w:basedOn w:val="Normal"/>
    <w:rsid w:val="005A0D66"/>
    <w:pPr>
      <w:overflowPunct w:val="0"/>
      <w:adjustRightInd w:val="0"/>
      <w:spacing w:line="360" w:lineRule="auto"/>
    </w:pPr>
    <w:rPr>
      <w:rFonts w:ascii="Arial" w:eastAsia="Calibri" w:hAnsi="Arial" w:cs="Arial"/>
      <w:b/>
      <w:bCs/>
    </w:rPr>
  </w:style>
  <w:style w:type="paragraph" w:customStyle="1" w:styleId="description">
    <w:name w:val="description"/>
    <w:rsid w:val="005A0D66"/>
    <w:pPr>
      <w:spacing w:before="40" w:after="240" w:line="220" w:lineRule="exact"/>
    </w:pPr>
    <w:rPr>
      <w:rFonts w:ascii="Tahoma" w:eastAsia="Calibri" w:hAnsi="Tahoma" w:cs="Tahoma"/>
      <w:spacing w:val="10"/>
      <w:sz w:val="16"/>
      <w:szCs w:val="16"/>
      <w:lang w:val="en-US" w:eastAsia="en-US"/>
    </w:rPr>
  </w:style>
  <w:style w:type="character" w:customStyle="1" w:styleId="HeaderChar">
    <w:name w:val="Header Char"/>
    <w:uiPriority w:val="99"/>
    <w:locked/>
    <w:rsid w:val="005A0D66"/>
    <w:rPr>
      <w:sz w:val="24"/>
      <w:szCs w:val="24"/>
      <w:lang w:val="en-US" w:eastAsia="en-US" w:bidi="ar-SA"/>
    </w:rPr>
  </w:style>
  <w:style w:type="paragraph" w:customStyle="1" w:styleId="RMTitle">
    <w:name w:val="RM Title"/>
    <w:basedOn w:val="Normal"/>
    <w:rsid w:val="00A4012B"/>
    <w:pPr>
      <w:widowControl w:val="0"/>
      <w:autoSpaceDE/>
      <w:autoSpaceDN/>
      <w:jc w:val="center"/>
    </w:pPr>
    <w:rPr>
      <w:rFonts w:ascii="Arial" w:hAnsi="Arial"/>
      <w:b/>
      <w:i/>
      <w:sz w:val="28"/>
      <w:szCs w:val="20"/>
    </w:rPr>
  </w:style>
  <w:style w:type="paragraph" w:styleId="NoSpacing">
    <w:name w:val="No Spacing"/>
    <w:link w:val="NoSpacingChar"/>
    <w:qFormat/>
    <w:rsid w:val="00A4012B"/>
    <w:pPr>
      <w:jc w:val="both"/>
    </w:pPr>
    <w:rPr>
      <w:rFonts w:ascii="Arial" w:hAnsi="Arial"/>
      <w:sz w:val="22"/>
      <w:lang w:val="en-US" w:eastAsia="en-US"/>
    </w:rPr>
  </w:style>
  <w:style w:type="paragraph" w:customStyle="1" w:styleId="Bullets">
    <w:name w:val="Bullets"/>
    <w:basedOn w:val="Normal"/>
    <w:rsid w:val="00A4012B"/>
    <w:pPr>
      <w:numPr>
        <w:numId w:val="12"/>
      </w:numPr>
      <w:autoSpaceDE/>
      <w:autoSpaceDN/>
    </w:pPr>
    <w:rPr>
      <w:color w:val="000000"/>
      <w:szCs w:val="20"/>
    </w:rPr>
  </w:style>
  <w:style w:type="paragraph" w:customStyle="1" w:styleId="CVConsultantName">
    <w:name w:val="CV Consultant Name"/>
    <w:basedOn w:val="Normal"/>
    <w:rsid w:val="00CE4985"/>
    <w:pPr>
      <w:keepLines/>
      <w:autoSpaceDE/>
      <w:autoSpaceDN/>
      <w:spacing w:before="120" w:after="40"/>
      <w:jc w:val="both"/>
    </w:pPr>
    <w:rPr>
      <w:rFonts w:ascii="Arial" w:hAnsi="Arial" w:cs="Arial"/>
      <w:b/>
      <w:color w:val="000000"/>
      <w:szCs w:val="20"/>
      <w:lang w:val="en-GB"/>
    </w:rPr>
  </w:style>
  <w:style w:type="paragraph" w:customStyle="1" w:styleId="red">
    <w:name w:val="red"/>
    <w:basedOn w:val="PlainText"/>
    <w:rsid w:val="00AE20E5"/>
    <w:pPr>
      <w:tabs>
        <w:tab w:val="left" w:pos="3686"/>
        <w:tab w:val="left" w:pos="4111"/>
      </w:tabs>
    </w:pPr>
    <w:rPr>
      <w:rFonts w:ascii="Arial" w:hAnsi="Arial"/>
      <w:sz w:val="16"/>
      <w:lang w:val="en-GB"/>
    </w:rPr>
  </w:style>
  <w:style w:type="paragraph" w:customStyle="1" w:styleId="Cog-bullet">
    <w:name w:val="Cog-bullet"/>
    <w:basedOn w:val="Normal"/>
    <w:rsid w:val="001360CE"/>
    <w:pPr>
      <w:keepNext/>
      <w:numPr>
        <w:numId w:val="13"/>
      </w:numPr>
      <w:autoSpaceDE/>
      <w:autoSpaceDN/>
      <w:spacing w:before="60" w:after="60" w:line="260" w:lineRule="atLeast"/>
    </w:pPr>
    <w:rPr>
      <w:rFonts w:ascii="Arial" w:hAnsi="Arial"/>
      <w:sz w:val="20"/>
      <w:szCs w:val="20"/>
    </w:rPr>
  </w:style>
  <w:style w:type="paragraph" w:customStyle="1" w:styleId="MediumGrid1-Accent21">
    <w:name w:val="Medium Grid 1 - Accent 21"/>
    <w:basedOn w:val="Normal"/>
    <w:qFormat/>
    <w:rsid w:val="005B53F8"/>
    <w:pPr>
      <w:widowControl w:val="0"/>
      <w:autoSpaceDE/>
      <w:autoSpaceDN/>
      <w:ind w:left="720"/>
      <w:contextualSpacing/>
    </w:pPr>
    <w:rPr>
      <w:sz w:val="20"/>
      <w:szCs w:val="20"/>
    </w:rPr>
  </w:style>
  <w:style w:type="paragraph" w:customStyle="1" w:styleId="INDBullets">
    <w:name w:val="INDBullets"/>
    <w:basedOn w:val="Normal"/>
    <w:rsid w:val="005B53F8"/>
    <w:pPr>
      <w:numPr>
        <w:numId w:val="14"/>
      </w:numPr>
      <w:autoSpaceDE/>
      <w:autoSpaceDN/>
      <w:spacing w:after="60"/>
      <w:jc w:val="both"/>
    </w:pPr>
    <w:rPr>
      <w:sz w:val="22"/>
      <w:szCs w:val="20"/>
    </w:rPr>
  </w:style>
  <w:style w:type="character" w:customStyle="1" w:styleId="grame">
    <w:name w:val="grame"/>
    <w:basedOn w:val="DefaultParagraphFont"/>
    <w:rsid w:val="00246FE4"/>
  </w:style>
  <w:style w:type="paragraph" w:customStyle="1" w:styleId="term">
    <w:name w:val="term"/>
    <w:basedOn w:val="Normal"/>
    <w:rsid w:val="00922DE9"/>
    <w:pPr>
      <w:widowControl w:val="0"/>
      <w:tabs>
        <w:tab w:val="left" w:pos="2520"/>
      </w:tabs>
      <w:spacing w:before="260"/>
      <w:ind w:left="2160" w:hanging="2160"/>
    </w:pPr>
    <w:rPr>
      <w:rFonts w:ascii="Courier" w:hAnsi="Courier"/>
      <w:sz w:val="20"/>
      <w:szCs w:val="20"/>
    </w:rPr>
  </w:style>
  <w:style w:type="character" w:customStyle="1" w:styleId="normaltextblackbold111">
    <w:name w:val="normal_text_black_bold_111"/>
    <w:rsid w:val="00922DE9"/>
    <w:rPr>
      <w:rFonts w:ascii="Arial" w:hAnsi="Arial" w:cs="Arial" w:hint="default"/>
      <w:b/>
      <w:bCs/>
      <w:strike w:val="0"/>
      <w:dstrike w:val="0"/>
      <w:color w:val="000000"/>
      <w:sz w:val="17"/>
      <w:szCs w:val="17"/>
      <w:u w:val="none"/>
      <w:effect w:val="none"/>
    </w:rPr>
  </w:style>
  <w:style w:type="paragraph" w:customStyle="1" w:styleId="summary">
    <w:name w:val="summary"/>
    <w:basedOn w:val="Normal"/>
    <w:rsid w:val="00922DE9"/>
    <w:pPr>
      <w:autoSpaceDE/>
      <w:autoSpaceDN/>
      <w:spacing w:before="100" w:beforeAutospacing="1" w:after="100" w:afterAutospacing="1"/>
    </w:pPr>
  </w:style>
  <w:style w:type="character" w:customStyle="1" w:styleId="HTMLTypewriter3">
    <w:name w:val="HTML Typewriter3"/>
    <w:rsid w:val="003C1B54"/>
    <w:rPr>
      <w:rFonts w:ascii="Courier New" w:eastAsia="Batang" w:hAnsi="Courier New" w:cs="Courier New"/>
      <w:sz w:val="20"/>
      <w:szCs w:val="20"/>
    </w:rPr>
  </w:style>
  <w:style w:type="paragraph" w:customStyle="1" w:styleId="NormalGaramond">
    <w:name w:val="Normal + Garamond"/>
    <w:basedOn w:val="Normal"/>
    <w:rsid w:val="00783B4A"/>
    <w:pPr>
      <w:autoSpaceDE/>
      <w:autoSpaceDN/>
    </w:pPr>
    <w:rPr>
      <w:rFonts w:ascii="Verdana" w:hAnsi="Verdana"/>
      <w:color w:val="000000"/>
      <w:sz w:val="18"/>
      <w:szCs w:val="18"/>
    </w:rPr>
  </w:style>
  <w:style w:type="paragraph" w:customStyle="1" w:styleId="CharCharCharCharCharCharChar">
    <w:name w:val="Char Char Char Char Char Char Char"/>
    <w:basedOn w:val="Normal"/>
    <w:autoRedefine/>
    <w:rsid w:val="00A63609"/>
    <w:pPr>
      <w:autoSpaceDE/>
      <w:autoSpaceDN/>
      <w:spacing w:after="160" w:line="240" w:lineRule="exact"/>
    </w:pPr>
    <w:rPr>
      <w:rFonts w:ascii="Arial" w:hAnsi="Arial"/>
    </w:rPr>
  </w:style>
  <w:style w:type="paragraph" w:customStyle="1" w:styleId="noraml">
    <w:name w:val="noraml"/>
    <w:basedOn w:val="Normal"/>
    <w:rsid w:val="00D31ED5"/>
    <w:pPr>
      <w:tabs>
        <w:tab w:val="left" w:pos="360"/>
        <w:tab w:val="num" w:pos="720"/>
        <w:tab w:val="left" w:pos="1530"/>
      </w:tabs>
      <w:suppressAutoHyphens/>
      <w:autoSpaceDE/>
      <w:autoSpaceDN/>
      <w:spacing w:after="60" w:line="220" w:lineRule="atLeast"/>
    </w:pPr>
    <w:rPr>
      <w:rFonts w:ascii="Verdana" w:hAnsi="Verdana"/>
      <w:spacing w:val="-5"/>
      <w:sz w:val="17"/>
      <w:szCs w:val="20"/>
      <w:lang w:eastAsia="ar-SA"/>
    </w:rPr>
  </w:style>
  <w:style w:type="paragraph" w:customStyle="1" w:styleId="WW-BodyText3">
    <w:name w:val="WW-Body Text 3"/>
    <w:basedOn w:val="Normal"/>
    <w:rsid w:val="00D31ED5"/>
    <w:pPr>
      <w:suppressAutoHyphens/>
      <w:autoSpaceDE/>
      <w:autoSpaceDN/>
      <w:jc w:val="both"/>
    </w:pPr>
    <w:rPr>
      <w:rFonts w:ascii="Verdana" w:hAnsi="Verdana"/>
      <w:b/>
      <w:sz w:val="17"/>
      <w:lang w:eastAsia="ar-SA"/>
    </w:rPr>
  </w:style>
  <w:style w:type="paragraph" w:customStyle="1" w:styleId="RMHeading1">
    <w:name w:val="RM Heading 1"/>
    <w:basedOn w:val="Normal"/>
    <w:rsid w:val="005C3B60"/>
    <w:pPr>
      <w:widowControl w:val="0"/>
      <w:adjustRightInd w:val="0"/>
      <w:spacing w:after="56"/>
    </w:pPr>
    <w:rPr>
      <w:rFonts w:ascii="Arial" w:hAnsi="Arial" w:cs="Arial"/>
      <w:b/>
      <w:bCs/>
      <w:sz w:val="22"/>
      <w:szCs w:val="22"/>
    </w:rPr>
  </w:style>
  <w:style w:type="character" w:customStyle="1" w:styleId="normalchar0">
    <w:name w:val="normalchar"/>
    <w:basedOn w:val="DefaultParagraphFont"/>
    <w:rsid w:val="005C3B60"/>
  </w:style>
  <w:style w:type="character" w:customStyle="1" w:styleId="Lead-inEmphasis">
    <w:name w:val="Lead-in Emphasis"/>
    <w:rsid w:val="00C77099"/>
    <w:rPr>
      <w:rFonts w:ascii="Arial" w:hAnsi="Arial"/>
      <w:b/>
      <w:bCs/>
      <w:spacing w:val="-8"/>
      <w:sz w:val="18"/>
      <w:szCs w:val="18"/>
    </w:rPr>
  </w:style>
  <w:style w:type="paragraph" w:customStyle="1" w:styleId="SectionSubtitle">
    <w:name w:val="Section Subtitle"/>
    <w:basedOn w:val="SectionTitle"/>
    <w:next w:val="Normal"/>
    <w:rsid w:val="00C77099"/>
    <w:pPr>
      <w:pBdr>
        <w:bottom w:val="none" w:sz="0" w:space="0" w:color="auto"/>
      </w:pBdr>
      <w:shd w:val="pct10" w:color="auto" w:fill="auto"/>
      <w:tabs>
        <w:tab w:val="left" w:pos="1170"/>
      </w:tabs>
      <w:spacing w:before="120" w:line="280" w:lineRule="atLeast"/>
    </w:pPr>
    <w:rPr>
      <w:rFonts w:ascii="Verdana" w:hAnsi="Verdana" w:cs="Arial"/>
      <w:caps w:val="0"/>
      <w:spacing w:val="0"/>
      <w:position w:val="6"/>
      <w:sz w:val="16"/>
      <w:szCs w:val="16"/>
    </w:rPr>
  </w:style>
  <w:style w:type="paragraph" w:customStyle="1" w:styleId="WW-ListBullet1">
    <w:name w:val="WW-List Bullet1"/>
    <w:basedOn w:val="Normal"/>
    <w:rsid w:val="00C77099"/>
    <w:pPr>
      <w:suppressAutoHyphens/>
      <w:autoSpaceDN/>
    </w:pPr>
    <w:rPr>
      <w:rFonts w:ascii="Palatino Linotype" w:eastAsia="MS Mincho" w:hAnsi="Palatino Linotype"/>
      <w:sz w:val="22"/>
      <w:szCs w:val="22"/>
      <w:lang w:eastAsia="ar-SA"/>
    </w:rPr>
  </w:style>
  <w:style w:type="paragraph" w:customStyle="1" w:styleId="WW-PlainText1">
    <w:name w:val="WW-Plain Text1"/>
    <w:basedOn w:val="Normal"/>
    <w:rsid w:val="00C77099"/>
    <w:pPr>
      <w:widowControl w:val="0"/>
      <w:suppressAutoHyphens/>
      <w:overflowPunct w:val="0"/>
      <w:autoSpaceDN/>
      <w:textAlignment w:val="baseline"/>
    </w:pPr>
    <w:rPr>
      <w:rFonts w:ascii="Courier New" w:hAnsi="Courier New"/>
      <w:sz w:val="20"/>
      <w:szCs w:val="20"/>
      <w:lang w:eastAsia="ar-SA"/>
    </w:rPr>
  </w:style>
  <w:style w:type="paragraph" w:customStyle="1" w:styleId="NormalverdanaCharChar">
    <w:name w:val="Normal + verdana Char Char"/>
    <w:basedOn w:val="BodyTextIndent"/>
    <w:rsid w:val="00035D22"/>
    <w:pPr>
      <w:suppressAutoHyphens/>
      <w:autoSpaceDE/>
      <w:autoSpaceDN/>
      <w:spacing w:after="0" w:line="240" w:lineRule="auto"/>
      <w:ind w:left="0" w:right="0" w:firstLine="720"/>
      <w:jc w:val="both"/>
    </w:pPr>
    <w:rPr>
      <w:rFonts w:ascii="Verdana" w:hAnsi="Verdana"/>
      <w:lang w:eastAsia="ar-SA"/>
    </w:rPr>
  </w:style>
  <w:style w:type="paragraph" w:customStyle="1" w:styleId="projbodtxt">
    <w:name w:val="projbodtxt"/>
    <w:basedOn w:val="Normal"/>
    <w:rsid w:val="00035D22"/>
    <w:pPr>
      <w:suppressAutoHyphens/>
      <w:autoSpaceDE/>
      <w:autoSpaceDN/>
      <w:spacing w:after="120" w:line="280" w:lineRule="exact"/>
      <w:jc w:val="both"/>
    </w:pPr>
    <w:rPr>
      <w:rFonts w:ascii="Arial" w:hAnsi="Arial"/>
      <w:sz w:val="20"/>
      <w:szCs w:val="20"/>
      <w:lang w:val="en-GB" w:eastAsia="ar-SA"/>
    </w:rPr>
  </w:style>
  <w:style w:type="paragraph" w:customStyle="1" w:styleId="WW-BodyTextIndent2">
    <w:name w:val="WW-Body Text Indent 2"/>
    <w:basedOn w:val="Normal"/>
    <w:rsid w:val="00035D22"/>
    <w:pPr>
      <w:suppressAutoHyphens/>
      <w:autoSpaceDE/>
      <w:autoSpaceDN/>
      <w:ind w:left="720"/>
    </w:pPr>
    <w:rPr>
      <w:lang w:val="en-AU" w:eastAsia="ar-SA"/>
    </w:rPr>
  </w:style>
  <w:style w:type="paragraph" w:customStyle="1" w:styleId="Aaaaaaaa">
    <w:name w:val="Aaaaaaaa"/>
    <w:basedOn w:val="Normal"/>
    <w:qFormat/>
    <w:rsid w:val="00035D22"/>
    <w:pPr>
      <w:tabs>
        <w:tab w:val="num" w:pos="360"/>
      </w:tabs>
      <w:suppressAutoHyphens/>
      <w:autoSpaceDE/>
      <w:autoSpaceDN/>
      <w:spacing w:line="360" w:lineRule="auto"/>
      <w:ind w:left="360" w:hanging="360"/>
      <w:jc w:val="both"/>
    </w:pPr>
    <w:rPr>
      <w:rFonts w:ascii="Calibri" w:hAnsi="Calibri" w:cs="Arial"/>
      <w:sz w:val="22"/>
      <w:szCs w:val="22"/>
      <w:lang w:eastAsia="ar-SA"/>
    </w:rPr>
  </w:style>
  <w:style w:type="paragraph" w:customStyle="1" w:styleId="Bbbbbbbbbbbb">
    <w:name w:val="Bbbbbbbbbbbb"/>
    <w:basedOn w:val="Normal"/>
    <w:qFormat/>
    <w:rsid w:val="00035D22"/>
    <w:pPr>
      <w:tabs>
        <w:tab w:val="num" w:pos="810"/>
      </w:tabs>
      <w:suppressAutoHyphens/>
      <w:autoSpaceDE/>
      <w:autoSpaceDN/>
      <w:spacing w:line="360" w:lineRule="auto"/>
      <w:ind w:left="806" w:hanging="360"/>
      <w:jc w:val="both"/>
    </w:pPr>
    <w:rPr>
      <w:rFonts w:ascii="Calibri" w:hAnsi="Calibri" w:cs="Arial"/>
      <w:sz w:val="22"/>
      <w:szCs w:val="22"/>
      <w:lang w:eastAsia="ar-SA"/>
    </w:rPr>
  </w:style>
  <w:style w:type="character" w:customStyle="1" w:styleId="body0020textchar">
    <w:name w:val="body_0020text__char"/>
    <w:rsid w:val="00B7015D"/>
    <w:rPr>
      <w:rFonts w:cs="Times New Roman"/>
    </w:rPr>
  </w:style>
  <w:style w:type="character" w:customStyle="1" w:styleId="plain0020textchar">
    <w:name w:val="plain_0020text__char"/>
    <w:rsid w:val="00B7015D"/>
    <w:rPr>
      <w:rFonts w:cs="Times New Roman"/>
    </w:rPr>
  </w:style>
  <w:style w:type="paragraph" w:styleId="List4">
    <w:name w:val="List 4"/>
    <w:basedOn w:val="Normal"/>
    <w:rsid w:val="00EA4276"/>
    <w:pPr>
      <w:ind w:left="1440" w:hanging="360"/>
    </w:pPr>
  </w:style>
  <w:style w:type="paragraph" w:customStyle="1" w:styleId="Normal10pt">
    <w:name w:val="Normal + 10 pt"/>
    <w:aliases w:val="black"/>
    <w:basedOn w:val="Normal"/>
    <w:rsid w:val="00A718FB"/>
    <w:pPr>
      <w:shd w:val="clear" w:color="auto" w:fill="FFFFFF"/>
      <w:autoSpaceDE/>
      <w:autoSpaceDN/>
      <w:ind w:right="-360"/>
    </w:pPr>
    <w:rPr>
      <w:rFonts w:ascii="Verdana" w:hAnsi="Verdana"/>
      <w:b/>
      <w:color w:val="000000"/>
      <w:sz w:val="20"/>
      <w:szCs w:val="20"/>
      <w:u w:val="single"/>
    </w:rPr>
  </w:style>
  <w:style w:type="character" w:styleId="IntenseEmphasis">
    <w:name w:val="Intense Emphasis"/>
    <w:qFormat/>
    <w:rsid w:val="001508B0"/>
    <w:rPr>
      <w:rFonts w:cs="Times New Roman"/>
      <w:b/>
      <w:bCs/>
      <w:i/>
      <w:iCs/>
      <w:color w:val="53548A"/>
    </w:rPr>
  </w:style>
  <w:style w:type="paragraph" w:customStyle="1" w:styleId="yiv1455584549msonormal">
    <w:name w:val="yiv1455584549msonormal"/>
    <w:basedOn w:val="Normal"/>
    <w:rsid w:val="001508B0"/>
    <w:pPr>
      <w:autoSpaceDE/>
      <w:autoSpaceDN/>
      <w:spacing w:before="100" w:beforeAutospacing="1" w:after="100" w:afterAutospacing="1"/>
    </w:pPr>
    <w:rPr>
      <w:rFonts w:eastAsia="Calibri"/>
    </w:rPr>
  </w:style>
  <w:style w:type="character" w:customStyle="1" w:styleId="NormalWebChar">
    <w:name w:val="Normal (Web) Char"/>
    <w:semiHidden/>
    <w:locked/>
    <w:rsid w:val="001508B0"/>
    <w:rPr>
      <w:rFonts w:ascii="Times New Roman" w:hAnsi="Times New Roman" w:cs="Times New Roman"/>
      <w:sz w:val="24"/>
      <w:szCs w:val="24"/>
    </w:rPr>
  </w:style>
  <w:style w:type="paragraph" w:customStyle="1" w:styleId="body0020text">
    <w:name w:val="body_0020text"/>
    <w:basedOn w:val="Normal"/>
    <w:rsid w:val="001508B0"/>
    <w:pPr>
      <w:autoSpaceDE/>
      <w:autoSpaceDN/>
      <w:spacing w:after="120"/>
    </w:pPr>
    <w:rPr>
      <w:rFonts w:eastAsia="Calibri"/>
    </w:rPr>
  </w:style>
  <w:style w:type="character" w:customStyle="1" w:styleId="SubtitleChar">
    <w:name w:val="Subtitle Char"/>
    <w:link w:val="Subtitle"/>
    <w:locked/>
    <w:rsid w:val="001508B0"/>
    <w:rPr>
      <w:b/>
      <w:bCs/>
      <w:sz w:val="24"/>
      <w:szCs w:val="24"/>
      <w:lang w:val="en-US" w:eastAsia="en-US" w:bidi="ar-SA"/>
    </w:rPr>
  </w:style>
  <w:style w:type="paragraph" w:customStyle="1" w:styleId="Cog-H1a">
    <w:name w:val="Cog-H1a"/>
    <w:basedOn w:val="Heading1"/>
    <w:rsid w:val="000D36AB"/>
    <w:pPr>
      <w:autoSpaceDE/>
      <w:autoSpaceDN/>
      <w:spacing w:before="240" w:after="120" w:line="240" w:lineRule="atLeast"/>
    </w:pPr>
    <w:rPr>
      <w:bCs w:val="0"/>
      <w:color w:val="000080"/>
      <w:kern w:val="32"/>
      <w:sz w:val="32"/>
      <w:szCs w:val="20"/>
    </w:rPr>
  </w:style>
  <w:style w:type="paragraph" w:customStyle="1" w:styleId="Cog-H3a">
    <w:name w:val="Cog-H3a"/>
    <w:basedOn w:val="Heading3"/>
    <w:rsid w:val="000D36AB"/>
    <w:pPr>
      <w:keepNext/>
      <w:spacing w:before="120" w:after="120" w:line="240" w:lineRule="atLeast"/>
    </w:pPr>
    <w:rPr>
      <w:snapToGrid/>
      <w:color w:val="000080"/>
      <w:sz w:val="22"/>
      <w:lang w:val="en-US"/>
    </w:rPr>
  </w:style>
  <w:style w:type="paragraph" w:customStyle="1" w:styleId="CVSubhead">
    <w:name w:val="CV_Subhead"/>
    <w:basedOn w:val="Normal"/>
    <w:next w:val="Normal"/>
    <w:rsid w:val="000D36AB"/>
    <w:pPr>
      <w:keepNext/>
      <w:spacing w:before="60" w:after="120"/>
    </w:pPr>
    <w:rPr>
      <w:b/>
      <w:bCs/>
    </w:rPr>
  </w:style>
  <w:style w:type="paragraph" w:customStyle="1" w:styleId="CVProj">
    <w:name w:val="CV_Proj"/>
    <w:basedOn w:val="Normal"/>
    <w:rsid w:val="0067039A"/>
    <w:pPr>
      <w:keepNext/>
      <w:widowControl w:val="0"/>
      <w:spacing w:before="240" w:after="120"/>
    </w:pPr>
    <w:rPr>
      <w:rFonts w:ascii="Times" w:hAnsi="Times"/>
      <w:b/>
      <w:bCs/>
      <w:sz w:val="22"/>
      <w:szCs w:val="22"/>
    </w:rPr>
  </w:style>
  <w:style w:type="paragraph" w:customStyle="1" w:styleId="CVRHS">
    <w:name w:val="CV_RHS"/>
    <w:basedOn w:val="Normal"/>
    <w:rsid w:val="0067039A"/>
    <w:pPr>
      <w:widowControl w:val="0"/>
      <w:spacing w:after="60"/>
    </w:pPr>
    <w:rPr>
      <w:rFonts w:ascii="Times" w:hAnsi="Times"/>
    </w:rPr>
  </w:style>
  <w:style w:type="paragraph" w:customStyle="1" w:styleId="msolistparagraph0">
    <w:name w:val="msolistparagraph"/>
    <w:basedOn w:val="Normal"/>
    <w:rsid w:val="00766B72"/>
    <w:pPr>
      <w:autoSpaceDE/>
      <w:autoSpaceDN/>
      <w:ind w:left="720"/>
      <w:contextualSpacing/>
    </w:pPr>
  </w:style>
  <w:style w:type="paragraph" w:customStyle="1" w:styleId="skr-normal">
    <w:name w:val="skr-normal"/>
    <w:basedOn w:val="Normal"/>
    <w:rsid w:val="00E628F5"/>
    <w:pPr>
      <w:suppressAutoHyphens/>
      <w:autoSpaceDN/>
      <w:spacing w:before="40" w:after="40"/>
      <w:ind w:left="432"/>
      <w:jc w:val="both"/>
    </w:pPr>
    <w:rPr>
      <w:rFonts w:ascii="Tahoma" w:hAnsi="Tahoma" w:cs="Tahoma"/>
      <w:sz w:val="18"/>
      <w:szCs w:val="18"/>
    </w:rPr>
  </w:style>
  <w:style w:type="paragraph" w:customStyle="1" w:styleId="ExperienceBullets">
    <w:name w:val="Experience_Bullets"/>
    <w:basedOn w:val="Normal"/>
    <w:rsid w:val="004841ED"/>
    <w:pPr>
      <w:widowControl w:val="0"/>
      <w:numPr>
        <w:numId w:val="16"/>
      </w:numPr>
      <w:autoSpaceDE/>
      <w:autoSpaceDN/>
      <w:adjustRightInd w:val="0"/>
      <w:ind w:right="540"/>
      <w:textAlignment w:val="baseline"/>
    </w:pPr>
    <w:rPr>
      <w:rFonts w:ascii="Verdana" w:hAnsi="Verdana"/>
      <w:sz w:val="18"/>
      <w:szCs w:val="18"/>
    </w:rPr>
  </w:style>
  <w:style w:type="paragraph" w:customStyle="1" w:styleId="Overview">
    <w:name w:val="Overview"/>
    <w:basedOn w:val="HeaderLine"/>
    <w:next w:val="Normal"/>
    <w:rsid w:val="004841ED"/>
    <w:pPr>
      <w:pBdr>
        <w:bottom w:val="none" w:sz="0" w:space="0" w:color="auto"/>
      </w:pBdr>
      <w:jc w:val="left"/>
    </w:pPr>
    <w:rPr>
      <w:b w:val="0"/>
    </w:rPr>
  </w:style>
  <w:style w:type="paragraph" w:customStyle="1" w:styleId="HeaderLine">
    <w:name w:val="Header_Line"/>
    <w:basedOn w:val="Normal"/>
    <w:next w:val="Normal"/>
    <w:rsid w:val="004841ED"/>
    <w:pPr>
      <w:widowControl w:val="0"/>
      <w:pBdr>
        <w:bottom w:val="single" w:sz="4" w:space="0" w:color="808080"/>
      </w:pBdr>
      <w:autoSpaceDE/>
      <w:autoSpaceDN/>
      <w:adjustRightInd w:val="0"/>
      <w:spacing w:before="240" w:after="240"/>
      <w:ind w:left="720"/>
      <w:jc w:val="both"/>
      <w:textAlignment w:val="baseline"/>
    </w:pPr>
    <w:rPr>
      <w:rFonts w:ascii="Verdana" w:hAnsi="Verdana"/>
      <w:b/>
      <w:sz w:val="20"/>
    </w:rPr>
  </w:style>
  <w:style w:type="paragraph" w:customStyle="1" w:styleId="ExperienceBlockChar">
    <w:name w:val="Experience_Block Char"/>
    <w:basedOn w:val="Normal"/>
    <w:rsid w:val="004841ED"/>
    <w:pPr>
      <w:widowControl w:val="0"/>
      <w:autoSpaceDE/>
      <w:autoSpaceDN/>
      <w:adjustRightInd w:val="0"/>
      <w:spacing w:after="60"/>
      <w:ind w:left="1267" w:right="360"/>
      <w:textAlignment w:val="baseline"/>
    </w:pPr>
    <w:rPr>
      <w:rFonts w:ascii="Verdana" w:hAnsi="Verdana"/>
      <w:sz w:val="20"/>
      <w:szCs w:val="20"/>
    </w:rPr>
  </w:style>
  <w:style w:type="paragraph" w:customStyle="1" w:styleId="CoreExpertise">
    <w:name w:val="Core_Expertise"/>
    <w:basedOn w:val="BodyText"/>
    <w:rsid w:val="004841ED"/>
    <w:pPr>
      <w:widowControl w:val="0"/>
      <w:numPr>
        <w:numId w:val="15"/>
      </w:numPr>
      <w:autoSpaceDE/>
      <w:autoSpaceDN/>
      <w:spacing w:before="100" w:after="100" w:line="240" w:lineRule="auto"/>
      <w:ind w:right="0"/>
    </w:pPr>
    <w:rPr>
      <w:rFonts w:ascii="Verdana" w:hAnsi="Verdana" w:cs="Tahoma"/>
      <w:sz w:val="18"/>
      <w:szCs w:val="24"/>
    </w:rPr>
  </w:style>
  <w:style w:type="character" w:customStyle="1" w:styleId="black9">
    <w:name w:val="black9"/>
    <w:basedOn w:val="DefaultParagraphFont"/>
    <w:rsid w:val="00AB756F"/>
  </w:style>
  <w:style w:type="paragraph" w:styleId="BodyTextFirstIndent">
    <w:name w:val="Body Text First Indent"/>
    <w:basedOn w:val="BodyText"/>
    <w:unhideWhenUsed/>
    <w:rsid w:val="0005109E"/>
    <w:pPr>
      <w:suppressAutoHyphens/>
      <w:autoSpaceDE/>
      <w:autoSpaceDN/>
      <w:spacing w:after="120" w:line="240" w:lineRule="auto"/>
      <w:ind w:right="0" w:firstLine="210"/>
    </w:pPr>
    <w:rPr>
      <w:sz w:val="24"/>
      <w:szCs w:val="24"/>
      <w:lang w:val="en-GB" w:eastAsia="ar-SA"/>
    </w:rPr>
  </w:style>
  <w:style w:type="paragraph" w:customStyle="1" w:styleId="Bullet0">
    <w:name w:val="Bullet"/>
    <w:basedOn w:val="Normal"/>
    <w:rsid w:val="00396C1C"/>
    <w:pPr>
      <w:widowControl w:val="0"/>
      <w:suppressAutoHyphens/>
      <w:overflowPunct w:val="0"/>
      <w:autoSpaceDN/>
      <w:ind w:left="360" w:right="132" w:hanging="360"/>
      <w:jc w:val="both"/>
      <w:textAlignment w:val="baseline"/>
    </w:pPr>
    <w:rPr>
      <w:rFonts w:ascii="Verdana" w:hAnsi="Verdana" w:cs="Verdana"/>
      <w:color w:val="000000"/>
      <w:sz w:val="22"/>
      <w:szCs w:val="22"/>
      <w:lang w:eastAsia="ar-SA"/>
    </w:rPr>
  </w:style>
  <w:style w:type="paragraph" w:customStyle="1" w:styleId="Section">
    <w:name w:val="Section"/>
    <w:basedOn w:val="Normal"/>
    <w:next w:val="Normal"/>
    <w:rsid w:val="00167A83"/>
    <w:pPr>
      <w:autoSpaceDE/>
      <w:autoSpaceDN/>
      <w:spacing w:after="120"/>
    </w:pPr>
    <w:rPr>
      <w:rFonts w:ascii="Bookman Old Style" w:hAnsi="Bookman Old Style" w:cs="Bookman Old Style"/>
      <w:b/>
      <w:bCs/>
      <w:color w:val="9FB8CD"/>
      <w:lang w:eastAsia="ar-SA"/>
    </w:rPr>
  </w:style>
  <w:style w:type="character" w:customStyle="1" w:styleId="Normal12ptChar">
    <w:name w:val="Normal+12 pt Char"/>
    <w:rsid w:val="00555F7F"/>
    <w:rPr>
      <w:sz w:val="22"/>
      <w:szCs w:val="24"/>
      <w:lang w:val="en-US" w:eastAsia="en-US" w:bidi="ar-SA"/>
    </w:rPr>
  </w:style>
  <w:style w:type="character" w:customStyle="1" w:styleId="q1">
    <w:name w:val="q1"/>
    <w:rsid w:val="00810FBE"/>
    <w:rPr>
      <w:color w:val="550055"/>
      <w:sz w:val="19"/>
      <w:szCs w:val="19"/>
    </w:rPr>
  </w:style>
  <w:style w:type="paragraph" w:customStyle="1" w:styleId="Maha">
    <w:name w:val="Maha"/>
    <w:basedOn w:val="Normal"/>
    <w:rsid w:val="00107ED6"/>
    <w:pPr>
      <w:suppressAutoHyphens/>
      <w:autoSpaceDE/>
      <w:autoSpaceDN/>
      <w:spacing w:line="360" w:lineRule="auto"/>
      <w:jc w:val="both"/>
    </w:pPr>
    <w:rPr>
      <w:b/>
      <w:szCs w:val="20"/>
      <w:lang w:eastAsia="ar-SA"/>
    </w:rPr>
  </w:style>
  <w:style w:type="character" w:customStyle="1" w:styleId="st1">
    <w:name w:val="st1"/>
    <w:basedOn w:val="DefaultParagraphFont"/>
    <w:rsid w:val="00107ED6"/>
  </w:style>
  <w:style w:type="character" w:customStyle="1" w:styleId="NoSpacingChar">
    <w:name w:val="No Spacing Char"/>
    <w:link w:val="NoSpacing"/>
    <w:locked/>
    <w:rsid w:val="00F92714"/>
    <w:rPr>
      <w:rFonts w:ascii="Arial" w:hAnsi="Arial"/>
      <w:sz w:val="22"/>
      <w:lang w:val="en-US" w:eastAsia="en-US" w:bidi="ar-SA"/>
    </w:rPr>
  </w:style>
  <w:style w:type="paragraph" w:customStyle="1" w:styleId="NormalBlack">
    <w:name w:val="Normal + Black"/>
    <w:basedOn w:val="Normal"/>
    <w:rsid w:val="00C46514"/>
    <w:pPr>
      <w:autoSpaceDE/>
      <w:autoSpaceDN/>
    </w:pPr>
    <w:rPr>
      <w:lang w:val="en-GB"/>
    </w:rPr>
  </w:style>
  <w:style w:type="character" w:customStyle="1" w:styleId="black10">
    <w:name w:val="black10"/>
    <w:basedOn w:val="DefaultParagraphFont"/>
    <w:rsid w:val="00C46514"/>
  </w:style>
  <w:style w:type="paragraph" w:customStyle="1" w:styleId="bullet">
    <w:name w:val="bullet"/>
    <w:basedOn w:val="Normal"/>
    <w:rsid w:val="00BB7B29"/>
    <w:pPr>
      <w:numPr>
        <w:numId w:val="17"/>
      </w:numPr>
      <w:overflowPunct w:val="0"/>
      <w:spacing w:after="130"/>
      <w:jc w:val="both"/>
    </w:pPr>
    <w:rPr>
      <w:rFonts w:eastAsia="Calibri"/>
      <w:sz w:val="22"/>
      <w:szCs w:val="22"/>
    </w:rPr>
  </w:style>
  <w:style w:type="paragraph" w:customStyle="1" w:styleId="singleline">
    <w:name w:val="single line"/>
    <w:rsid w:val="0073702B"/>
    <w:pPr>
      <w:ind w:right="59"/>
      <w:jc w:val="both"/>
    </w:pPr>
    <w:rPr>
      <w:rFonts w:ascii="Century Gothic" w:hAnsi="Century Gothic"/>
      <w:b/>
      <w:smallCaps/>
      <w:szCs w:val="24"/>
      <w:lang w:val="en-US" w:eastAsia="en-US"/>
    </w:rPr>
  </w:style>
  <w:style w:type="paragraph" w:customStyle="1" w:styleId="WW-PlainText">
    <w:name w:val="WW-Plain Text"/>
    <w:basedOn w:val="Normal"/>
    <w:rsid w:val="002E210D"/>
    <w:pPr>
      <w:tabs>
        <w:tab w:val="left" w:pos="0"/>
      </w:tabs>
      <w:overflowPunct w:val="0"/>
      <w:autoSpaceDN/>
    </w:pPr>
    <w:rPr>
      <w:rFonts w:ascii="Courier New" w:hAnsi="Courier New" w:cs="Courier New"/>
      <w:sz w:val="20"/>
      <w:szCs w:val="20"/>
      <w:lang w:eastAsia="ar-SA"/>
    </w:rPr>
  </w:style>
  <w:style w:type="paragraph" w:customStyle="1" w:styleId="Text">
    <w:name w:val="Text"/>
    <w:basedOn w:val="BodyText"/>
    <w:rsid w:val="004C432F"/>
    <w:pPr>
      <w:autoSpaceDE/>
      <w:autoSpaceDN/>
      <w:spacing w:after="0" w:line="240" w:lineRule="auto"/>
      <w:ind w:right="0"/>
      <w:jc w:val="both"/>
    </w:pPr>
    <w:rPr>
      <w:rFonts w:ascii="Arial" w:hAnsi="Arial"/>
      <w:sz w:val="18"/>
    </w:rPr>
  </w:style>
  <w:style w:type="character" w:customStyle="1" w:styleId="CharChar7">
    <w:name w:val="Char Char7"/>
    <w:locked/>
    <w:rsid w:val="009F3937"/>
    <w:rPr>
      <w:rFonts w:cs="Times New Roman"/>
      <w:sz w:val="24"/>
      <w:szCs w:val="24"/>
    </w:rPr>
  </w:style>
  <w:style w:type="character" w:customStyle="1" w:styleId="text0">
    <w:name w:val="text"/>
    <w:basedOn w:val="DefaultParagraphFont"/>
    <w:rsid w:val="00667F31"/>
  </w:style>
  <w:style w:type="paragraph" w:customStyle="1" w:styleId="western">
    <w:name w:val="western"/>
    <w:basedOn w:val="Normal"/>
    <w:rsid w:val="00BD5C78"/>
    <w:pPr>
      <w:autoSpaceDE/>
      <w:autoSpaceDN/>
    </w:pPr>
  </w:style>
  <w:style w:type="paragraph" w:customStyle="1" w:styleId="sdfootnote-western">
    <w:name w:val="sdfootnote-western"/>
    <w:basedOn w:val="Normal"/>
    <w:rsid w:val="00BD5C78"/>
    <w:pPr>
      <w:autoSpaceDE/>
      <w:autoSpaceDN/>
    </w:pPr>
  </w:style>
  <w:style w:type="paragraph" w:customStyle="1" w:styleId="HCLAXONBullet">
    <w:name w:val="HCLAXON Bullet"/>
    <w:basedOn w:val="Normal"/>
    <w:qFormat/>
    <w:rsid w:val="00DE13CF"/>
    <w:pPr>
      <w:numPr>
        <w:numId w:val="18"/>
      </w:numPr>
      <w:autoSpaceDE/>
      <w:autoSpaceDN/>
      <w:spacing w:before="40" w:after="20"/>
      <w:jc w:val="both"/>
    </w:pPr>
    <w:rPr>
      <w:rFonts w:ascii="Arial" w:hAnsi="Arial"/>
      <w:i/>
      <w:iCs/>
      <w:sz w:val="20"/>
      <w:lang w:val="en-GB"/>
    </w:rPr>
  </w:style>
  <w:style w:type="paragraph" w:customStyle="1" w:styleId="CVCompany">
    <w:name w:val="CV_Company"/>
    <w:basedOn w:val="Normal"/>
    <w:rsid w:val="009A26DA"/>
    <w:pPr>
      <w:keepNext/>
      <w:pageBreakBefore/>
      <w:suppressAutoHyphens/>
      <w:autoSpaceDE/>
      <w:autoSpaceDN/>
    </w:pPr>
    <w:rPr>
      <w:rFonts w:ascii="Times" w:hAnsi="Times" w:cs="Times"/>
      <w:b/>
      <w:bCs/>
      <w:lang w:eastAsia="ar-SA"/>
    </w:rPr>
  </w:style>
  <w:style w:type="character" w:customStyle="1" w:styleId="PlainTextChar">
    <w:name w:val="Plain Text Char"/>
    <w:locked/>
    <w:rsid w:val="009A26DA"/>
    <w:rPr>
      <w:rFonts w:ascii="Courier New" w:hAnsi="Courier New" w:cs="Courier New"/>
      <w:lang w:eastAsia="ar-SA" w:bidi="ar-SA"/>
    </w:rPr>
  </w:style>
  <w:style w:type="paragraph" w:customStyle="1" w:styleId="experience-companyname">
    <w:name w:val="experience - company name"/>
    <w:basedOn w:val="Normal"/>
    <w:rsid w:val="00892D05"/>
    <w:pPr>
      <w:keepNext/>
      <w:widowControl w:val="0"/>
      <w:autoSpaceDE/>
      <w:autoSpaceDN/>
      <w:jc w:val="both"/>
    </w:pPr>
    <w:rPr>
      <w:rFonts w:ascii="Palatino" w:hAnsi="Palatino"/>
      <w:b/>
      <w:smallCaps/>
      <w:szCs w:val="26"/>
    </w:rPr>
  </w:style>
  <w:style w:type="paragraph" w:customStyle="1" w:styleId="WW-Default">
    <w:name w:val="WW-Default"/>
    <w:rsid w:val="0056426B"/>
    <w:pPr>
      <w:suppressAutoHyphens/>
      <w:autoSpaceDE w:val="0"/>
    </w:pPr>
    <w:rPr>
      <w:rFonts w:ascii="Calibri" w:hAnsi="Calibri" w:cs="Calibri"/>
      <w:color w:val="000000"/>
      <w:sz w:val="24"/>
      <w:szCs w:val="24"/>
      <w:lang w:val="en-US" w:eastAsia="ar-SA"/>
    </w:rPr>
  </w:style>
  <w:style w:type="character" w:customStyle="1" w:styleId="screen-name">
    <w:name w:val="screen-name"/>
    <w:rsid w:val="004A3A60"/>
    <w:rPr>
      <w:rFonts w:ascii="Times New Roman" w:hAnsi="Times New Roman" w:cs="Times New Roman"/>
    </w:rPr>
  </w:style>
  <w:style w:type="paragraph" w:customStyle="1" w:styleId="Normal2">
    <w:name w:val="Normal2"/>
    <w:rsid w:val="005C4C32"/>
    <w:rPr>
      <w:color w:val="000000"/>
      <w:sz w:val="24"/>
      <w:szCs w:val="24"/>
      <w:lang w:val="en-US" w:eastAsia="ja-JP"/>
    </w:rPr>
  </w:style>
  <w:style w:type="paragraph" w:customStyle="1" w:styleId="NoteLevel1">
    <w:name w:val="Note Level 1"/>
    <w:basedOn w:val="Normal"/>
    <w:unhideWhenUsed/>
    <w:rsid w:val="005C4C32"/>
    <w:pPr>
      <w:keepNext/>
      <w:numPr>
        <w:numId w:val="19"/>
      </w:numPr>
      <w:suppressAutoHyphens/>
      <w:autoSpaceDE/>
      <w:autoSpaceDN/>
      <w:contextualSpacing/>
      <w:outlineLvl w:val="0"/>
    </w:pPr>
    <w:rPr>
      <w:rFonts w:ascii="Verdana" w:hAnsi="Verdana"/>
      <w:lang w:eastAsia="ar-SA"/>
    </w:rPr>
  </w:style>
  <w:style w:type="paragraph" w:customStyle="1" w:styleId="NoteLevel2">
    <w:name w:val="Note Level 2"/>
    <w:basedOn w:val="Normal"/>
    <w:qFormat/>
    <w:rsid w:val="005C4C32"/>
    <w:pPr>
      <w:keepNext/>
      <w:numPr>
        <w:ilvl w:val="1"/>
        <w:numId w:val="19"/>
      </w:numPr>
      <w:suppressAutoHyphens/>
      <w:autoSpaceDE/>
      <w:autoSpaceDN/>
      <w:contextualSpacing/>
      <w:outlineLvl w:val="1"/>
    </w:pPr>
    <w:rPr>
      <w:rFonts w:ascii="Verdana" w:hAnsi="Verdana"/>
      <w:lang w:eastAsia="ar-SA"/>
    </w:rPr>
  </w:style>
  <w:style w:type="paragraph" w:customStyle="1" w:styleId="NoteLevel3">
    <w:name w:val="Note Level 3"/>
    <w:basedOn w:val="Normal"/>
    <w:semiHidden/>
    <w:unhideWhenUsed/>
    <w:rsid w:val="005C4C32"/>
    <w:pPr>
      <w:keepNext/>
      <w:numPr>
        <w:ilvl w:val="2"/>
        <w:numId w:val="19"/>
      </w:numPr>
      <w:suppressAutoHyphens/>
      <w:autoSpaceDE/>
      <w:autoSpaceDN/>
      <w:contextualSpacing/>
      <w:outlineLvl w:val="2"/>
    </w:pPr>
    <w:rPr>
      <w:rFonts w:ascii="Verdana" w:hAnsi="Verdana"/>
      <w:lang w:eastAsia="ar-SA"/>
    </w:rPr>
  </w:style>
  <w:style w:type="paragraph" w:customStyle="1" w:styleId="NoteLevel4">
    <w:name w:val="Note Level 4"/>
    <w:basedOn w:val="Normal"/>
    <w:semiHidden/>
    <w:unhideWhenUsed/>
    <w:rsid w:val="005C4C32"/>
    <w:pPr>
      <w:keepNext/>
      <w:numPr>
        <w:ilvl w:val="3"/>
        <w:numId w:val="19"/>
      </w:numPr>
      <w:suppressAutoHyphens/>
      <w:autoSpaceDE/>
      <w:autoSpaceDN/>
      <w:contextualSpacing/>
      <w:outlineLvl w:val="3"/>
    </w:pPr>
    <w:rPr>
      <w:rFonts w:ascii="Verdana" w:hAnsi="Verdana"/>
      <w:lang w:eastAsia="ar-SA"/>
    </w:rPr>
  </w:style>
  <w:style w:type="paragraph" w:customStyle="1" w:styleId="NoteLevel5">
    <w:name w:val="Note Level 5"/>
    <w:basedOn w:val="Normal"/>
    <w:semiHidden/>
    <w:unhideWhenUsed/>
    <w:rsid w:val="005C4C32"/>
    <w:pPr>
      <w:keepNext/>
      <w:numPr>
        <w:ilvl w:val="4"/>
        <w:numId w:val="19"/>
      </w:numPr>
      <w:suppressAutoHyphens/>
      <w:autoSpaceDE/>
      <w:autoSpaceDN/>
      <w:contextualSpacing/>
      <w:outlineLvl w:val="4"/>
    </w:pPr>
    <w:rPr>
      <w:rFonts w:ascii="Verdana" w:hAnsi="Verdana"/>
      <w:lang w:eastAsia="ar-SA"/>
    </w:rPr>
  </w:style>
  <w:style w:type="paragraph" w:customStyle="1" w:styleId="NoteLevel6">
    <w:name w:val="Note Level 6"/>
    <w:basedOn w:val="Normal"/>
    <w:semiHidden/>
    <w:unhideWhenUsed/>
    <w:rsid w:val="005C4C32"/>
    <w:pPr>
      <w:keepNext/>
      <w:numPr>
        <w:ilvl w:val="5"/>
        <w:numId w:val="19"/>
      </w:numPr>
      <w:suppressAutoHyphens/>
      <w:autoSpaceDE/>
      <w:autoSpaceDN/>
      <w:contextualSpacing/>
      <w:outlineLvl w:val="5"/>
    </w:pPr>
    <w:rPr>
      <w:rFonts w:ascii="Verdana" w:hAnsi="Verdana"/>
      <w:lang w:eastAsia="ar-SA"/>
    </w:rPr>
  </w:style>
  <w:style w:type="paragraph" w:customStyle="1" w:styleId="NoteLevel7">
    <w:name w:val="Note Level 7"/>
    <w:basedOn w:val="Normal"/>
    <w:semiHidden/>
    <w:unhideWhenUsed/>
    <w:rsid w:val="005C4C32"/>
    <w:pPr>
      <w:keepNext/>
      <w:numPr>
        <w:ilvl w:val="6"/>
        <w:numId w:val="19"/>
      </w:numPr>
      <w:suppressAutoHyphens/>
      <w:autoSpaceDE/>
      <w:autoSpaceDN/>
      <w:contextualSpacing/>
      <w:outlineLvl w:val="6"/>
    </w:pPr>
    <w:rPr>
      <w:rFonts w:ascii="Verdana" w:hAnsi="Verdana"/>
      <w:lang w:eastAsia="ar-SA"/>
    </w:rPr>
  </w:style>
  <w:style w:type="paragraph" w:customStyle="1" w:styleId="NoteLevel8">
    <w:name w:val="Note Level 8"/>
    <w:basedOn w:val="Normal"/>
    <w:semiHidden/>
    <w:unhideWhenUsed/>
    <w:rsid w:val="005C4C32"/>
    <w:pPr>
      <w:keepNext/>
      <w:numPr>
        <w:ilvl w:val="7"/>
        <w:numId w:val="19"/>
      </w:numPr>
      <w:suppressAutoHyphens/>
      <w:autoSpaceDE/>
      <w:autoSpaceDN/>
      <w:contextualSpacing/>
      <w:outlineLvl w:val="7"/>
    </w:pPr>
    <w:rPr>
      <w:rFonts w:ascii="Verdana" w:hAnsi="Verdana"/>
      <w:lang w:eastAsia="ar-SA"/>
    </w:rPr>
  </w:style>
  <w:style w:type="paragraph" w:customStyle="1" w:styleId="NoteLevel9">
    <w:name w:val="Note Level 9"/>
    <w:basedOn w:val="Normal"/>
    <w:semiHidden/>
    <w:unhideWhenUsed/>
    <w:rsid w:val="005C4C32"/>
    <w:pPr>
      <w:keepNext/>
      <w:numPr>
        <w:ilvl w:val="8"/>
        <w:numId w:val="19"/>
      </w:numPr>
      <w:suppressAutoHyphens/>
      <w:autoSpaceDE/>
      <w:autoSpaceDN/>
      <w:contextualSpacing/>
      <w:outlineLvl w:val="8"/>
    </w:pPr>
    <w:rPr>
      <w:rFonts w:ascii="Verdana" w:hAnsi="Verdana"/>
      <w:lang w:eastAsia="ar-SA"/>
    </w:rPr>
  </w:style>
  <w:style w:type="paragraph" w:customStyle="1" w:styleId="ResumeHeading">
    <w:name w:val="Resume Heading"/>
    <w:basedOn w:val="Heading2"/>
    <w:rsid w:val="00D54F3A"/>
    <w:pPr>
      <w:numPr>
        <w:ilvl w:val="1"/>
      </w:numPr>
      <w:pBdr>
        <w:bottom w:val="single" w:sz="4" w:space="1" w:color="auto"/>
      </w:pBdr>
      <w:tabs>
        <w:tab w:val="num" w:pos="576"/>
      </w:tabs>
      <w:autoSpaceDE/>
      <w:autoSpaceDN/>
      <w:ind w:left="576" w:hanging="576"/>
    </w:pPr>
    <w:rPr>
      <w:rFonts w:ascii="Times New Roman" w:hAnsi="Times New Roman"/>
    </w:rPr>
  </w:style>
  <w:style w:type="paragraph" w:customStyle="1" w:styleId="ResumeBullet">
    <w:name w:val="Resume Bullet"/>
    <w:basedOn w:val="Normal"/>
    <w:next w:val="ResumeBullet2"/>
    <w:rsid w:val="00D54F3A"/>
    <w:pPr>
      <w:keepLines/>
      <w:widowControl w:val="0"/>
      <w:numPr>
        <w:numId w:val="20"/>
      </w:numPr>
      <w:autoSpaceDE/>
      <w:autoSpaceDN/>
      <w:spacing w:before="60"/>
    </w:pPr>
    <w:rPr>
      <w:sz w:val="20"/>
    </w:rPr>
  </w:style>
  <w:style w:type="paragraph" w:customStyle="1" w:styleId="ResumeBodyChar">
    <w:name w:val="Resume Body Char"/>
    <w:basedOn w:val="Normal"/>
    <w:link w:val="ResumeBodyCharChar"/>
    <w:rsid w:val="00D54F3A"/>
    <w:pPr>
      <w:autoSpaceDE/>
      <w:autoSpaceDN/>
      <w:spacing w:before="60"/>
    </w:pPr>
    <w:rPr>
      <w:sz w:val="20"/>
    </w:rPr>
  </w:style>
  <w:style w:type="paragraph" w:customStyle="1" w:styleId="ResumeBullet2">
    <w:name w:val="Resume Bullet 2"/>
    <w:rsid w:val="00D54F3A"/>
    <w:pPr>
      <w:numPr>
        <w:ilvl w:val="1"/>
        <w:numId w:val="20"/>
      </w:numPr>
    </w:pPr>
    <w:rPr>
      <w:noProof/>
      <w:lang w:val="en-US" w:eastAsia="en-US"/>
    </w:rPr>
  </w:style>
  <w:style w:type="paragraph" w:customStyle="1" w:styleId="ResumeSkillSet">
    <w:name w:val="Resume SkillSet"/>
    <w:basedOn w:val="ResumeBodyChar"/>
    <w:link w:val="ResumeSkillSetChar"/>
    <w:autoRedefine/>
    <w:rsid w:val="00D54F3A"/>
    <w:pPr>
      <w:keepLines/>
      <w:tabs>
        <w:tab w:val="left" w:pos="2160"/>
      </w:tabs>
      <w:jc w:val="center"/>
    </w:pPr>
    <w:rPr>
      <w:b/>
      <w:bCs/>
      <w:sz w:val="24"/>
    </w:rPr>
  </w:style>
  <w:style w:type="paragraph" w:customStyle="1" w:styleId="ResumeList">
    <w:name w:val="Resume List"/>
    <w:link w:val="ResumeListChar"/>
    <w:rsid w:val="00D54F3A"/>
    <w:pPr>
      <w:spacing w:before="60"/>
    </w:pPr>
    <w:rPr>
      <w:lang w:val="en-US" w:eastAsia="en-US"/>
    </w:rPr>
  </w:style>
  <w:style w:type="character" w:customStyle="1" w:styleId="ResumeBodyCharChar">
    <w:name w:val="Resume Body Char Char"/>
    <w:link w:val="ResumeBodyChar"/>
    <w:rsid w:val="00D54F3A"/>
    <w:rPr>
      <w:szCs w:val="24"/>
      <w:lang w:val="en-US" w:eastAsia="en-US" w:bidi="ar-SA"/>
    </w:rPr>
  </w:style>
  <w:style w:type="paragraph" w:customStyle="1" w:styleId="EnterYourName">
    <w:name w:val="Enter Your Name"/>
    <w:basedOn w:val="Normal"/>
    <w:rsid w:val="00D54F3A"/>
    <w:pPr>
      <w:keepNext/>
      <w:autoSpaceDE/>
      <w:autoSpaceDN/>
      <w:spacing w:before="120" w:after="60"/>
      <w:jc w:val="right"/>
      <w:outlineLvl w:val="0"/>
    </w:pPr>
    <w:rPr>
      <w:b/>
      <w:bCs/>
      <w:i/>
      <w:iCs/>
      <w:kern w:val="32"/>
      <w:sz w:val="28"/>
      <w:szCs w:val="28"/>
    </w:rPr>
  </w:style>
  <w:style w:type="character" w:customStyle="1" w:styleId="ResumeSkillSetChar">
    <w:name w:val="Resume SkillSet Char"/>
    <w:link w:val="ResumeSkillSet"/>
    <w:rsid w:val="00D54F3A"/>
    <w:rPr>
      <w:b/>
      <w:bCs/>
      <w:sz w:val="24"/>
      <w:szCs w:val="24"/>
      <w:lang w:val="en-US" w:eastAsia="en-US" w:bidi="ar-SA"/>
    </w:rPr>
  </w:style>
  <w:style w:type="character" w:customStyle="1" w:styleId="ResumeListChar">
    <w:name w:val="Resume List Char"/>
    <w:link w:val="ResumeList"/>
    <w:rsid w:val="00D54F3A"/>
    <w:rPr>
      <w:lang w:val="en-US" w:eastAsia="en-US" w:bidi="ar-SA"/>
    </w:rPr>
  </w:style>
  <w:style w:type="paragraph" w:customStyle="1" w:styleId="NormaltimCharCharCharChar">
    <w:name w:val="Normal+tim Char Char Char Char"/>
    <w:basedOn w:val="HTMLPreformatted"/>
    <w:link w:val="NormaltimCharCharCharCharChar"/>
    <w:rsid w:val="00CA6B8B"/>
    <w:rPr>
      <w:rFonts w:ascii="Times" w:eastAsia="Times New Roman" w:hAnsi="Times" w:cs="Arial"/>
      <w:sz w:val="24"/>
    </w:rPr>
  </w:style>
  <w:style w:type="character" w:customStyle="1" w:styleId="NormaltimCharCharCharCharChar">
    <w:name w:val="Normal+tim Char Char Char Char Char"/>
    <w:link w:val="NormaltimCharCharCharChar"/>
    <w:rsid w:val="00CA6B8B"/>
    <w:rPr>
      <w:rFonts w:ascii="Times" w:eastAsia="Courier New" w:hAnsi="Times" w:cs="Arial"/>
      <w:sz w:val="24"/>
      <w:lang w:val="en-US" w:eastAsia="en-US" w:bidi="ar-SA"/>
    </w:rPr>
  </w:style>
  <w:style w:type="paragraph" w:customStyle="1" w:styleId="BulletList">
    <w:name w:val="Bullet_List"/>
    <w:basedOn w:val="Normal"/>
    <w:rsid w:val="004579C6"/>
    <w:pPr>
      <w:numPr>
        <w:numId w:val="21"/>
      </w:numPr>
      <w:autoSpaceDE/>
      <w:autoSpaceDN/>
      <w:spacing w:before="40" w:after="40"/>
    </w:pPr>
    <w:rPr>
      <w:rFonts w:ascii="Arial" w:hAnsi="Arial"/>
      <w:sz w:val="18"/>
      <w:szCs w:val="20"/>
      <w:lang w:val="en-GB"/>
    </w:rPr>
  </w:style>
  <w:style w:type="paragraph" w:customStyle="1" w:styleId="a">
    <w:name w:val=":"/>
    <w:basedOn w:val="Title"/>
    <w:rsid w:val="004579C6"/>
    <w:pPr>
      <w:autoSpaceDE/>
      <w:autoSpaceDN/>
      <w:jc w:val="both"/>
    </w:pPr>
    <w:rPr>
      <w:rFonts w:cs="Arial"/>
      <w:bCs w:val="0"/>
      <w:sz w:val="34"/>
      <w:lang w:val="en-GB"/>
    </w:rPr>
  </w:style>
  <w:style w:type="character" w:customStyle="1" w:styleId="a0">
    <w:name w:val="a"/>
    <w:rsid w:val="004579C6"/>
  </w:style>
  <w:style w:type="character" w:customStyle="1" w:styleId="HTMLPreformattedChar">
    <w:name w:val="HTML Preformatted Char"/>
    <w:uiPriority w:val="99"/>
    <w:locked/>
    <w:rsid w:val="00BF4072"/>
    <w:rPr>
      <w:rFonts w:ascii="Courier New" w:hAnsi="Courier New" w:cs="Courier New"/>
      <w:sz w:val="20"/>
      <w:szCs w:val="20"/>
    </w:rPr>
  </w:style>
  <w:style w:type="character" w:customStyle="1" w:styleId="textboxstyle">
    <w:name w:val="textboxstyle"/>
    <w:rsid w:val="009050D6"/>
    <w:rPr>
      <w:rFonts w:cs="Times New Roman"/>
    </w:rPr>
  </w:style>
  <w:style w:type="paragraph" w:customStyle="1" w:styleId="operatoroperator-border">
    <w:name w:val="operator operator-border"/>
    <w:basedOn w:val="Normal"/>
    <w:rsid w:val="00A5041D"/>
    <w:pPr>
      <w:autoSpaceDE/>
      <w:autoSpaceDN/>
      <w:spacing w:before="100" w:beforeAutospacing="1" w:after="100" w:afterAutospacing="1"/>
    </w:pPr>
  </w:style>
  <w:style w:type="character" w:customStyle="1" w:styleId="msg-text">
    <w:name w:val="msg-text"/>
    <w:basedOn w:val="DefaultParagraphFont"/>
    <w:rsid w:val="00A5041D"/>
  </w:style>
  <w:style w:type="paragraph" w:customStyle="1" w:styleId="same-authoroperatoroperator-border">
    <w:name w:val="same-author operator operator-border"/>
    <w:basedOn w:val="Normal"/>
    <w:rsid w:val="00A5041D"/>
    <w:pPr>
      <w:autoSpaceDE/>
      <w:autoSpaceDN/>
      <w:spacing w:before="100" w:beforeAutospacing="1" w:after="100" w:afterAutospacing="1"/>
    </w:pPr>
  </w:style>
  <w:style w:type="character" w:customStyle="1" w:styleId="timevisible">
    <w:name w:val="time visible"/>
    <w:basedOn w:val="DefaultParagraphFont"/>
    <w:rsid w:val="00A5041D"/>
  </w:style>
  <w:style w:type="character" w:customStyle="1" w:styleId="st">
    <w:name w:val="st"/>
    <w:basedOn w:val="DefaultParagraphFont"/>
    <w:rsid w:val="00503BB8"/>
  </w:style>
  <w:style w:type="character" w:customStyle="1" w:styleId="DefaultChar">
    <w:name w:val="Default Char"/>
    <w:rsid w:val="00B12B72"/>
    <w:rPr>
      <w:sz w:val="24"/>
      <w:szCs w:val="24"/>
      <w:lang w:eastAsia="ar-SA" w:bidi="ar-SA"/>
    </w:rPr>
  </w:style>
  <w:style w:type="character" w:customStyle="1" w:styleId="StyleVerdana10pt">
    <w:name w:val="Style Verdana 10 pt"/>
    <w:basedOn w:val="DefaultParagraphFont"/>
    <w:rsid w:val="002A5480"/>
  </w:style>
  <w:style w:type="character" w:customStyle="1" w:styleId="FooterChar">
    <w:name w:val="Footer Char"/>
    <w:link w:val="Footer"/>
    <w:uiPriority w:val="99"/>
    <w:rsid w:val="002A5480"/>
    <w:rPr>
      <w:sz w:val="24"/>
      <w:szCs w:val="24"/>
      <w:lang w:val="en-US" w:eastAsia="en-US" w:bidi="ar-SA"/>
    </w:rPr>
  </w:style>
  <w:style w:type="paragraph" w:customStyle="1" w:styleId="Nomralverdana">
    <w:name w:val="Nomral+verdana"/>
    <w:aliases w:val="10pt"/>
    <w:basedOn w:val="BodyText"/>
    <w:link w:val="NomralverdanaChar"/>
    <w:rsid w:val="00B74E93"/>
    <w:pPr>
      <w:numPr>
        <w:numId w:val="22"/>
      </w:numPr>
      <w:suppressAutoHyphens/>
      <w:autoSpaceDN/>
      <w:spacing w:after="0" w:line="280" w:lineRule="exact"/>
      <w:ind w:right="0"/>
      <w:jc w:val="both"/>
    </w:pPr>
    <w:rPr>
      <w:rFonts w:ascii="Verdana" w:hAnsi="Verdana"/>
      <w:lang w:eastAsia="ar-SA"/>
    </w:rPr>
  </w:style>
  <w:style w:type="character" w:customStyle="1" w:styleId="NomralverdanaChar">
    <w:name w:val="Nomral+verdana Char"/>
    <w:aliases w:val="10pt Char Char"/>
    <w:link w:val="Nomralverdana"/>
    <w:locked/>
    <w:rsid w:val="00B74E93"/>
    <w:rPr>
      <w:rFonts w:ascii="Verdana" w:hAnsi="Verdana"/>
      <w:lang w:val="en-US" w:eastAsia="ar-SA" w:bidi="ar-SA"/>
    </w:rPr>
  </w:style>
  <w:style w:type="paragraph" w:customStyle="1" w:styleId="Normal0">
    <w:name w:val="[Normal]"/>
    <w:rsid w:val="00B74E93"/>
    <w:pPr>
      <w:widowControl w:val="0"/>
      <w:suppressAutoHyphens/>
    </w:pPr>
    <w:rPr>
      <w:rFonts w:ascii="Arial" w:hAnsi="Arial"/>
      <w:sz w:val="24"/>
      <w:lang w:val="en-US" w:eastAsia="ar-SA"/>
    </w:rPr>
  </w:style>
  <w:style w:type="paragraph" w:customStyle="1" w:styleId="Lead2">
    <w:name w:val="Lead 2"/>
    <w:basedOn w:val="Normal"/>
    <w:rsid w:val="00A075D5"/>
    <w:pPr>
      <w:widowControl w:val="0"/>
      <w:tabs>
        <w:tab w:val="right" w:pos="10530"/>
      </w:tabs>
      <w:suppressAutoHyphens/>
      <w:autoSpaceDE/>
      <w:autoSpaceDN/>
    </w:pPr>
    <w:rPr>
      <w:i/>
      <w:sz w:val="20"/>
      <w:szCs w:val="20"/>
      <w:lang w:eastAsia="ar-SA"/>
    </w:rPr>
  </w:style>
  <w:style w:type="paragraph" w:customStyle="1" w:styleId="Heading311pt">
    <w:name w:val="Heading 3 + 11 pt"/>
    <w:aliases w:val="Pattern: Clear (Gray-25%)"/>
    <w:basedOn w:val="Heading3"/>
    <w:rsid w:val="004D1695"/>
    <w:pPr>
      <w:keepNext/>
      <w:shd w:val="clear" w:color="auto" w:fill="C0C0C0"/>
      <w:autoSpaceDE w:val="0"/>
      <w:autoSpaceDN w:val="0"/>
    </w:pPr>
    <w:rPr>
      <w:rFonts w:ascii="Times New Roman" w:hAnsi="Times New Roman"/>
      <w:iCs/>
      <w:snapToGrid/>
      <w:color w:val="auto"/>
      <w:sz w:val="22"/>
      <w:szCs w:val="22"/>
      <w:lang w:val="en-US"/>
    </w:rPr>
  </w:style>
  <w:style w:type="character" w:customStyle="1" w:styleId="normaltext1">
    <w:name w:val="normaltext1"/>
    <w:rsid w:val="004D1695"/>
    <w:rPr>
      <w:rFonts w:ascii="Arial" w:hAnsi="Arial" w:cs="Arial" w:hint="default"/>
      <w:b w:val="0"/>
      <w:bCs w:val="0"/>
      <w:strike w:val="0"/>
      <w:dstrike w:val="0"/>
      <w:sz w:val="18"/>
      <w:szCs w:val="18"/>
      <w:u w:val="none"/>
      <w:effect w:val="none"/>
    </w:rPr>
  </w:style>
  <w:style w:type="paragraph" w:styleId="List">
    <w:name w:val="List"/>
    <w:basedOn w:val="Normal"/>
    <w:rsid w:val="00F12822"/>
    <w:pPr>
      <w:ind w:left="360" w:hanging="360"/>
    </w:pPr>
  </w:style>
  <w:style w:type="character" w:customStyle="1" w:styleId="nw">
    <w:name w:val="nw"/>
    <w:rsid w:val="00063D15"/>
    <w:rPr>
      <w:rFonts w:cs="Times New Roman"/>
    </w:rPr>
  </w:style>
  <w:style w:type="character" w:customStyle="1" w:styleId="ib">
    <w:name w:val="ib"/>
    <w:rsid w:val="00063D15"/>
    <w:rPr>
      <w:rFonts w:cs="Times New Roman"/>
      <w:spacing w:val="0"/>
    </w:rPr>
  </w:style>
  <w:style w:type="paragraph" w:customStyle="1" w:styleId="ResExpSummary">
    <w:name w:val="Res Exp Summary"/>
    <w:rsid w:val="00063D15"/>
    <w:pPr>
      <w:spacing w:before="60" w:after="60"/>
    </w:pPr>
    <w:rPr>
      <w:rFonts w:eastAsia="Calibri" w:cs="Arial"/>
      <w:lang w:val="en-US" w:eastAsia="en-US"/>
    </w:rPr>
  </w:style>
  <w:style w:type="character" w:customStyle="1" w:styleId="Heading1Char">
    <w:name w:val="Heading 1 Char"/>
    <w:link w:val="Heading1"/>
    <w:locked/>
    <w:rsid w:val="0013436F"/>
    <w:rPr>
      <w:b/>
      <w:bCs/>
      <w:sz w:val="24"/>
      <w:szCs w:val="24"/>
      <w:lang w:val="en-US" w:eastAsia="en-US" w:bidi="ar-SA"/>
    </w:rPr>
  </w:style>
  <w:style w:type="character" w:customStyle="1" w:styleId="HeaderChar1">
    <w:name w:val="Header Char1"/>
    <w:aliases w:val="*Header Char1,Section Header Char1,h Char1"/>
    <w:uiPriority w:val="99"/>
    <w:semiHidden/>
    <w:locked/>
    <w:rsid w:val="0013436F"/>
    <w:rPr>
      <w:rFonts w:cs="Times New Roman"/>
      <w:sz w:val="24"/>
      <w:szCs w:val="24"/>
      <w:lang w:val="en-US" w:eastAsia="en-US"/>
    </w:rPr>
  </w:style>
  <w:style w:type="paragraph" w:customStyle="1" w:styleId="Nome">
    <w:name w:val="Nome"/>
    <w:basedOn w:val="Normal"/>
    <w:rsid w:val="0013436F"/>
    <w:pPr>
      <w:autoSpaceDE/>
      <w:autoSpaceDN/>
      <w:ind w:left="426" w:hanging="426"/>
    </w:pPr>
    <w:rPr>
      <w:rFonts w:eastAsia="MS Mincho"/>
      <w:b/>
      <w:bCs/>
      <w:sz w:val="28"/>
      <w:szCs w:val="28"/>
    </w:rPr>
  </w:style>
  <w:style w:type="paragraph" w:customStyle="1" w:styleId="WW-BlockText">
    <w:name w:val="WW-Block Text"/>
    <w:basedOn w:val="Normal"/>
    <w:rsid w:val="00E22476"/>
    <w:pPr>
      <w:suppressAutoHyphens/>
      <w:autoSpaceDE/>
      <w:autoSpaceDN/>
      <w:ind w:left="1800" w:right="-90"/>
    </w:pPr>
    <w:rPr>
      <w:b/>
      <w:szCs w:val="20"/>
      <w:lang w:eastAsia="ar-SA"/>
    </w:rPr>
  </w:style>
  <w:style w:type="character" w:customStyle="1" w:styleId="Heading2Char">
    <w:name w:val="Heading 2 Char"/>
    <w:aliases w:val="HD2 Char"/>
    <w:link w:val="Heading2"/>
    <w:rsid w:val="00852E96"/>
    <w:rPr>
      <w:rFonts w:ascii="Arial" w:hAnsi="Arial" w:cs="Arial"/>
      <w:b/>
      <w:bCs/>
      <w:i/>
      <w:iCs/>
      <w:sz w:val="28"/>
      <w:szCs w:val="28"/>
    </w:rPr>
  </w:style>
  <w:style w:type="paragraph" w:customStyle="1" w:styleId="WP9Title">
    <w:name w:val="WP9_Title"/>
    <w:basedOn w:val="Normal"/>
    <w:rsid w:val="00852E96"/>
    <w:pPr>
      <w:widowControl w:val="0"/>
      <w:autoSpaceDE/>
      <w:autoSpaceDN/>
      <w:spacing w:before="100" w:beforeAutospacing="1"/>
      <w:jc w:val="center"/>
    </w:pPr>
    <w:rPr>
      <w:b/>
    </w:rPr>
  </w:style>
  <w:style w:type="character" w:customStyle="1" w:styleId="TitleChar">
    <w:name w:val="Title Char"/>
    <w:link w:val="Title"/>
    <w:rsid w:val="00852E96"/>
    <w:rPr>
      <w:b/>
      <w:bCs/>
      <w:sz w:val="24"/>
      <w:szCs w:val="24"/>
    </w:rPr>
  </w:style>
  <w:style w:type="character" w:customStyle="1" w:styleId="wpsportletbody">
    <w:name w:val="wpsportletbody"/>
    <w:basedOn w:val="DefaultParagraphFont"/>
    <w:rsid w:val="00852E96"/>
  </w:style>
  <w:style w:type="paragraph" w:customStyle="1" w:styleId="Bullets1">
    <w:name w:val="Bullets 1"/>
    <w:basedOn w:val="Normal"/>
    <w:rsid w:val="00852E96"/>
    <w:pPr>
      <w:tabs>
        <w:tab w:val="num" w:pos="720"/>
      </w:tabs>
      <w:suppressAutoHyphens/>
      <w:autoSpaceDE/>
      <w:autoSpaceDN/>
      <w:spacing w:before="100" w:beforeAutospacing="1"/>
      <w:ind w:left="720" w:hanging="360"/>
      <w:jc w:val="both"/>
    </w:pPr>
    <w:rPr>
      <w:lang w:eastAsia="ar-SA"/>
    </w:rPr>
  </w:style>
  <w:style w:type="character" w:customStyle="1" w:styleId="InternetLink">
    <w:name w:val="Internet Link"/>
    <w:rsid w:val="007F362A"/>
    <w:rPr>
      <w:color w:val="000080"/>
      <w:u w:val="single"/>
      <w:lang w:val="en-US" w:eastAsia="en-US" w:bidi="en-US"/>
    </w:rPr>
  </w:style>
  <w:style w:type="paragraph" w:customStyle="1" w:styleId="Textbody">
    <w:name w:val="Text body"/>
    <w:basedOn w:val="Normal"/>
    <w:rsid w:val="007F362A"/>
    <w:pPr>
      <w:widowControl w:val="0"/>
      <w:tabs>
        <w:tab w:val="left" w:pos="709"/>
      </w:tabs>
      <w:suppressAutoHyphens/>
      <w:autoSpaceDE/>
      <w:autoSpaceDN/>
      <w:spacing w:after="120" w:line="276" w:lineRule="auto"/>
    </w:pPr>
    <w:rPr>
      <w:rFonts w:eastAsia="Droid Sans Fallback" w:cs="Lohit Hindi"/>
      <w:color w:val="00000A"/>
      <w:lang w:val="en-IN" w:eastAsia="zh-CN" w:bidi="hi-IN"/>
    </w:rPr>
  </w:style>
  <w:style w:type="paragraph" w:customStyle="1" w:styleId="TableContents">
    <w:name w:val="Table Contents"/>
    <w:basedOn w:val="Normal"/>
    <w:rsid w:val="007F362A"/>
    <w:pPr>
      <w:widowControl w:val="0"/>
      <w:suppressLineNumbers/>
      <w:tabs>
        <w:tab w:val="left" w:pos="709"/>
      </w:tabs>
      <w:suppressAutoHyphens/>
      <w:autoSpaceDE/>
      <w:autoSpaceDN/>
      <w:spacing w:after="200" w:line="276" w:lineRule="auto"/>
    </w:pPr>
    <w:rPr>
      <w:rFonts w:eastAsia="Droid Sans Fallback" w:cs="Lohit Hindi"/>
      <w:color w:val="00000A"/>
      <w:lang w:val="en-IN" w:eastAsia="zh-CN" w:bidi="hi-IN"/>
    </w:rPr>
  </w:style>
  <w:style w:type="character" w:customStyle="1" w:styleId="yshortcuts">
    <w:name w:val="yshortcuts"/>
    <w:basedOn w:val="DefaultParagraphFont"/>
    <w:rsid w:val="001905B8"/>
  </w:style>
  <w:style w:type="paragraph" w:customStyle="1" w:styleId="DefaultText1">
    <w:name w:val="Default Text:1"/>
    <w:basedOn w:val="Normal"/>
    <w:rsid w:val="0088167D"/>
    <w:pPr>
      <w:suppressAutoHyphens/>
      <w:autoSpaceDN/>
    </w:pPr>
    <w:rPr>
      <w:rFonts w:eastAsia="MS Mincho"/>
      <w:lang w:eastAsia="ar-SA"/>
    </w:rPr>
  </w:style>
  <w:style w:type="paragraph" w:customStyle="1" w:styleId="ResCaption1">
    <w:name w:val="Res_Caption 1"/>
    <w:basedOn w:val="Normal"/>
    <w:next w:val="Normal"/>
    <w:rsid w:val="00075103"/>
    <w:pPr>
      <w:autoSpaceDE/>
      <w:autoSpaceDN/>
      <w:spacing w:before="60" w:after="60"/>
      <w:jc w:val="both"/>
    </w:pPr>
    <w:rPr>
      <w:rFonts w:ascii="Arial Bold" w:hAnsi="Arial Bold"/>
      <w:b/>
      <w:bCs/>
      <w:sz w:val="20"/>
      <w:szCs w:val="20"/>
    </w:rPr>
  </w:style>
  <w:style w:type="paragraph" w:customStyle="1" w:styleId="WW-CommentText">
    <w:name w:val="WW-Comment Text"/>
    <w:basedOn w:val="Normal"/>
    <w:rsid w:val="00180863"/>
    <w:pPr>
      <w:overflowPunct w:val="0"/>
      <w:autoSpaceDN/>
    </w:pPr>
    <w:rPr>
      <w:sz w:val="20"/>
      <w:szCs w:val="20"/>
      <w:lang w:eastAsia="ar-SA"/>
    </w:rPr>
  </w:style>
  <w:style w:type="paragraph" w:customStyle="1" w:styleId="arial">
    <w:name w:val="arial"/>
    <w:basedOn w:val="Normal"/>
    <w:rsid w:val="00180863"/>
    <w:pPr>
      <w:overflowPunct w:val="0"/>
      <w:autoSpaceDE/>
      <w:autoSpaceDN/>
      <w:ind w:left="720"/>
    </w:pPr>
    <w:rPr>
      <w:rFonts w:ascii="Arial" w:hAnsi="Arial" w:cs="Arial"/>
      <w:spacing w:val="20"/>
      <w:sz w:val="20"/>
      <w:szCs w:val="20"/>
      <w:lang w:eastAsia="ar-SA"/>
    </w:rPr>
  </w:style>
  <w:style w:type="paragraph" w:styleId="BalloonText">
    <w:name w:val="Balloon Text"/>
    <w:basedOn w:val="Normal"/>
    <w:link w:val="BalloonTextChar"/>
    <w:semiHidden/>
    <w:unhideWhenUsed/>
    <w:rsid w:val="002E20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2E20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956906b0d235b4cfaaa439ed40777fbb134f530e18705c4458440321091b5b58140d150a11465f4f154308465a534648050d1f700558191b12071340585d014356015a4e5e51100614700558190019041349444f5108084a5746754e034a571b5549120b40001044095a0e041e470d140110155e5500504a155b440345450e5c0a5249130f031f030201091b5b58110017071648585c0854585e6&amp;docType=docx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1.xml" 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 /><Relationship Id="rId1" Type="http://schemas.openxmlformats.org/officeDocument/2006/relationships/image" Target="media/image1.png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C:\WINDOWS\Application%20Data\Microsoft\Templates\4matting.d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7B0CF5-B14D-498A-A4FA-34AE787B41B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4matting.dot</Template>
  <TotalTime>1</TotalTime>
  <Pages>1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Selva Pandiyan P</vt:lpstr>
    </vt:vector>
  </TitlesOfParts>
  <Manager>vivek sharma</Manager>
  <Company>eyeglobal technologies +91  9323402407</Company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Selva Pandiyan P</dc:title>
  <dc:subject/>
  <dc:creator>Shirish</dc:creator>
  <cp:keywords/>
  <cp:lastModifiedBy>Aravindh Andhonisamy</cp:lastModifiedBy>
  <cp:revision>2</cp:revision>
  <cp:lastPrinted>2019-09-12T07:40:00Z</cp:lastPrinted>
  <dcterms:created xsi:type="dcterms:W3CDTF">2021-09-21T02:27:00Z</dcterms:created>
  <dcterms:modified xsi:type="dcterms:W3CDTF">2021-09-21T02:27:00Z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e4b6884e-a44f-4bad-960f-3125140783d0</vt:lpwstr>
  </property>
  <property fmtid="{D5CDD505-2E9C-101B-9397-08002B2CF9AE}" pid="3" name="HCL_Cla5s_D6">
    <vt:lpwstr>False</vt:lpwstr>
  </property>
  <property fmtid="{D5CDD505-2E9C-101B-9397-08002B2CF9AE}" pid="4" name="HCLClassD6">
    <vt:lpwstr>False</vt:lpwstr>
  </property>
  <property fmtid="{D5CDD505-2E9C-101B-9397-08002B2CF9AE}" pid="5" name="HCLClassification">
    <vt:lpwstr>HCL_Cla5s_Publ1c</vt:lpwstr>
  </property>
</Properties>
</file>